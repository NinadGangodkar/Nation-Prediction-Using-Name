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AB756" w14:textId="77777777" w:rsidR="003414C4" w:rsidRDefault="003414C4" w:rsidP="003414C4">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57F85933" w14:textId="77777777" w:rsidR="003414C4" w:rsidRDefault="003414C4" w:rsidP="003414C4">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4F752EA1" wp14:editId="5D8AB75E">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6D82D636" w14:textId="77777777" w:rsidR="003414C4" w:rsidRDefault="003414C4" w:rsidP="003414C4">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NATIONALITY PREDICTION USING NAME</w:t>
      </w:r>
    </w:p>
    <w:p w14:paraId="4F60C9E8" w14:textId="77777777" w:rsidR="003414C4" w:rsidRDefault="003414C4" w:rsidP="003414C4">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60288" behindDoc="1" locked="0" layoutInCell="1" hidden="0" allowOverlap="1" wp14:anchorId="2DA98C08" wp14:editId="5C6DE48C">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4F2E9F86" w14:textId="77777777" w:rsidR="003414C4" w:rsidRDefault="003414C4" w:rsidP="003414C4">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4AAAB424" w14:textId="77777777" w:rsidR="003414C4" w:rsidRDefault="003414C4" w:rsidP="003414C4">
      <w:pPr>
        <w:spacing w:line="199" w:lineRule="auto"/>
        <w:rPr>
          <w:rFonts w:ascii="Times New Roman" w:eastAsia="Times New Roman" w:hAnsi="Times New Roman" w:cs="Times New Roman"/>
          <w:sz w:val="24"/>
          <w:szCs w:val="24"/>
        </w:rPr>
      </w:pPr>
    </w:p>
    <w:p w14:paraId="11CDA877" w14:textId="77777777" w:rsidR="003414C4" w:rsidRDefault="003414C4" w:rsidP="003414C4">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19C4997A" w14:textId="77777777" w:rsidR="003414C4" w:rsidRDefault="003414C4" w:rsidP="003414C4">
      <w:pPr>
        <w:spacing w:line="139" w:lineRule="auto"/>
        <w:jc w:val="center"/>
        <w:rPr>
          <w:rFonts w:ascii="Bookman Old Style" w:eastAsia="Bookman Old Style" w:hAnsi="Bookman Old Style" w:cs="Bookman Old Style"/>
          <w:sz w:val="24"/>
          <w:szCs w:val="24"/>
        </w:rPr>
      </w:pPr>
    </w:p>
    <w:p w14:paraId="2640924C" w14:textId="77777777" w:rsidR="003414C4" w:rsidRDefault="003414C4" w:rsidP="003414C4">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16393133" w14:textId="77777777" w:rsidR="003414C4" w:rsidRDefault="003414C4" w:rsidP="003414C4">
      <w:pPr>
        <w:spacing w:line="137" w:lineRule="auto"/>
        <w:jc w:val="center"/>
        <w:rPr>
          <w:rFonts w:ascii="Bookman Old Style" w:eastAsia="Bookman Old Style" w:hAnsi="Bookman Old Style" w:cs="Bookman Old Style"/>
          <w:sz w:val="24"/>
          <w:szCs w:val="24"/>
        </w:rPr>
      </w:pPr>
    </w:p>
    <w:p w14:paraId="2B211EDC" w14:textId="77777777" w:rsidR="003414C4" w:rsidRDefault="003414C4" w:rsidP="003414C4">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30A9B3A4" w14:textId="77777777" w:rsidR="003414C4" w:rsidRDefault="003414C4" w:rsidP="003414C4">
      <w:pPr>
        <w:jc w:val="center"/>
        <w:rPr>
          <w:rFonts w:ascii="Bookman Old Style" w:eastAsia="Bookman Old Style" w:hAnsi="Bookman Old Style" w:cs="Bookman Old Style"/>
          <w:b/>
          <w:color w:val="FF0000"/>
          <w:sz w:val="24"/>
          <w:szCs w:val="24"/>
        </w:rPr>
      </w:pPr>
    </w:p>
    <w:p w14:paraId="795D6C9F" w14:textId="77777777" w:rsidR="003414C4" w:rsidRDefault="003414C4" w:rsidP="003414C4">
      <w:pPr>
        <w:jc w:val="center"/>
        <w:rPr>
          <w:rFonts w:ascii="Bookman Old Style" w:eastAsia="Bookman Old Style" w:hAnsi="Bookman Old Style" w:cs="Bookman Old Style"/>
          <w:b/>
          <w:sz w:val="24"/>
          <w:szCs w:val="24"/>
        </w:rPr>
      </w:pPr>
    </w:p>
    <w:p w14:paraId="101D0BFF" w14:textId="77777777" w:rsidR="003414C4" w:rsidRDefault="003414C4" w:rsidP="003414C4">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4561EF68" w14:textId="77777777" w:rsidR="003414C4" w:rsidRDefault="003414C4" w:rsidP="003414C4">
      <w:pPr>
        <w:spacing w:line="137" w:lineRule="auto"/>
        <w:rPr>
          <w:rFonts w:ascii="Bookman Old Style" w:eastAsia="Bookman Old Style" w:hAnsi="Bookman Old Style" w:cs="Bookman Old Style"/>
          <w:sz w:val="24"/>
          <w:szCs w:val="24"/>
        </w:rPr>
      </w:pPr>
    </w:p>
    <w:p w14:paraId="592A4458" w14:textId="77777777" w:rsidR="003414C4" w:rsidRDefault="003414C4" w:rsidP="003414C4">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Ninad Gangodkar                                                     2021334 </w:t>
      </w:r>
    </w:p>
    <w:p w14:paraId="458CBC76" w14:textId="77777777" w:rsidR="003414C4" w:rsidRDefault="003414C4" w:rsidP="003414C4">
      <w:pPr>
        <w:jc w:val="center"/>
        <w:rPr>
          <w:rFonts w:ascii="Bookman Old Style" w:eastAsia="Bookman Old Style" w:hAnsi="Bookman Old Style" w:cs="Bookman Old Style"/>
          <w:b/>
          <w:sz w:val="24"/>
          <w:szCs w:val="24"/>
        </w:rPr>
      </w:pPr>
    </w:p>
    <w:p w14:paraId="4326C233" w14:textId="77777777" w:rsidR="003414C4" w:rsidRDefault="003414C4" w:rsidP="003414C4">
      <w:pPr>
        <w:jc w:val="center"/>
        <w:rPr>
          <w:rFonts w:ascii="Bookman Old Style" w:eastAsia="Bookman Old Style" w:hAnsi="Bookman Old Style" w:cs="Bookman Old Style"/>
          <w:b/>
          <w:sz w:val="24"/>
          <w:szCs w:val="24"/>
        </w:rPr>
      </w:pPr>
    </w:p>
    <w:p w14:paraId="40F4F55F" w14:textId="77777777" w:rsidR="003414C4" w:rsidRDefault="003414C4" w:rsidP="003414C4">
      <w:pPr>
        <w:jc w:val="center"/>
        <w:rPr>
          <w:rFonts w:ascii="Bookman Old Style" w:eastAsia="Bookman Old Style" w:hAnsi="Bookman Old Style" w:cs="Bookman Old Style"/>
          <w:b/>
          <w:sz w:val="24"/>
          <w:szCs w:val="24"/>
        </w:rPr>
      </w:pPr>
    </w:p>
    <w:p w14:paraId="107604FF" w14:textId="77777777" w:rsidR="003414C4" w:rsidRDefault="003414C4" w:rsidP="003414C4">
      <w:pPr>
        <w:jc w:val="center"/>
        <w:rPr>
          <w:rFonts w:ascii="Times New Roman" w:eastAsia="Times New Roman" w:hAnsi="Times New Roman" w:cs="Times New Roman"/>
          <w:b/>
          <w:i/>
          <w:sz w:val="24"/>
          <w:szCs w:val="24"/>
        </w:rPr>
      </w:pPr>
    </w:p>
    <w:p w14:paraId="1AAA690E" w14:textId="77777777" w:rsidR="003414C4" w:rsidRDefault="003414C4" w:rsidP="003414C4">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168CFD54" w14:textId="77777777" w:rsidR="003414C4" w:rsidRDefault="003414C4" w:rsidP="003414C4">
      <w:pPr>
        <w:spacing w:line="34" w:lineRule="auto"/>
        <w:jc w:val="center"/>
        <w:rPr>
          <w:rFonts w:ascii="Times New Roman" w:eastAsia="Times New Roman" w:hAnsi="Times New Roman" w:cs="Times New Roman"/>
          <w:sz w:val="24"/>
          <w:szCs w:val="24"/>
        </w:rPr>
      </w:pPr>
    </w:p>
    <w:p w14:paraId="39DF3EAE" w14:textId="53EF43AF" w:rsidR="003414C4" w:rsidRDefault="003414C4" w:rsidP="003414C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Guru Prasad</w:t>
      </w:r>
      <w:r w:rsidR="00AB1C9F">
        <w:rPr>
          <w:rFonts w:ascii="Times New Roman" w:eastAsia="Times New Roman" w:hAnsi="Times New Roman" w:cs="Times New Roman"/>
          <w:b/>
          <w:sz w:val="28"/>
          <w:szCs w:val="28"/>
        </w:rPr>
        <w:t xml:space="preserve"> M S</w:t>
      </w:r>
    </w:p>
    <w:p w14:paraId="447477C5" w14:textId="1D046EB0" w:rsidR="003414C4" w:rsidRDefault="003414C4" w:rsidP="003414C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Professor</w:t>
      </w:r>
    </w:p>
    <w:p w14:paraId="4323A33F" w14:textId="77777777" w:rsidR="003414C4" w:rsidRDefault="003414C4" w:rsidP="003414C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Graphic Era (Deemed to be University) </w:t>
      </w:r>
    </w:p>
    <w:p w14:paraId="493A8A31" w14:textId="77777777" w:rsidR="003414C4" w:rsidRDefault="003414C4" w:rsidP="003414C4">
      <w:pPr>
        <w:jc w:val="center"/>
        <w:rPr>
          <w:rFonts w:ascii="Times New Roman" w:eastAsia="Times New Roman" w:hAnsi="Times New Roman" w:cs="Times New Roman"/>
          <w:b/>
          <w:sz w:val="24"/>
          <w:szCs w:val="24"/>
        </w:rPr>
      </w:pPr>
    </w:p>
    <w:p w14:paraId="65D45FA0" w14:textId="77777777" w:rsidR="003414C4" w:rsidRDefault="003414C4" w:rsidP="003414C4">
      <w:pPr>
        <w:jc w:val="center"/>
        <w:rPr>
          <w:rFonts w:ascii="Times New Roman" w:eastAsia="Times New Roman" w:hAnsi="Times New Roman" w:cs="Times New Roman"/>
          <w:b/>
          <w:sz w:val="24"/>
          <w:szCs w:val="24"/>
        </w:rPr>
      </w:pPr>
    </w:p>
    <w:p w14:paraId="1F65778F" w14:textId="77777777" w:rsidR="003414C4" w:rsidRDefault="003414C4" w:rsidP="003414C4">
      <w:pPr>
        <w:jc w:val="center"/>
        <w:rPr>
          <w:rFonts w:ascii="Times New Roman" w:eastAsia="Times New Roman" w:hAnsi="Times New Roman" w:cs="Times New Roman"/>
          <w:b/>
          <w:sz w:val="24"/>
          <w:szCs w:val="24"/>
        </w:rPr>
      </w:pPr>
    </w:p>
    <w:p w14:paraId="12A87B26" w14:textId="77777777" w:rsidR="003414C4" w:rsidRDefault="003414C4" w:rsidP="003414C4">
      <w:pPr>
        <w:jc w:val="center"/>
        <w:rPr>
          <w:rFonts w:ascii="Times New Roman" w:eastAsia="Times New Roman" w:hAnsi="Times New Roman" w:cs="Times New Roman"/>
          <w:b/>
          <w:sz w:val="24"/>
          <w:szCs w:val="24"/>
        </w:rPr>
      </w:pPr>
      <w:r>
        <w:rPr>
          <w:noProof/>
        </w:rPr>
        <w:drawing>
          <wp:inline distT="0" distB="0" distL="0" distR="0" wp14:anchorId="7EE5C04C" wp14:editId="4F0F23F6">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64891E3E" w14:textId="77777777" w:rsidR="003414C4" w:rsidRDefault="003414C4" w:rsidP="003414C4">
      <w:pPr>
        <w:jc w:val="center"/>
        <w:rPr>
          <w:rFonts w:ascii="Times New Roman" w:eastAsia="Times New Roman" w:hAnsi="Times New Roman" w:cs="Times New Roman"/>
          <w:b/>
          <w:sz w:val="24"/>
          <w:szCs w:val="24"/>
        </w:rPr>
      </w:pPr>
    </w:p>
    <w:p w14:paraId="7B5A2EA0" w14:textId="77777777" w:rsidR="003414C4" w:rsidRDefault="003414C4" w:rsidP="003414C4">
      <w:pPr>
        <w:jc w:val="center"/>
        <w:rPr>
          <w:rFonts w:ascii="Times New Roman" w:eastAsia="Times New Roman" w:hAnsi="Times New Roman" w:cs="Times New Roman"/>
          <w:b/>
          <w:sz w:val="24"/>
          <w:szCs w:val="24"/>
        </w:rPr>
      </w:pPr>
    </w:p>
    <w:p w14:paraId="4DBBA4DD" w14:textId="77777777" w:rsidR="003414C4" w:rsidRDefault="003414C4" w:rsidP="003414C4">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32B08C20" w14:textId="77777777" w:rsidR="003414C4" w:rsidRDefault="003414C4" w:rsidP="003414C4">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39FC794C" w14:textId="77777777" w:rsidR="003414C4" w:rsidRDefault="003414C4" w:rsidP="003414C4">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25C63200" w14:textId="77777777" w:rsidR="003414C4" w:rsidRDefault="003414C4" w:rsidP="003414C4">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January-2024</w:t>
      </w:r>
    </w:p>
    <w:p w14:paraId="3F78F83A" w14:textId="77777777" w:rsidR="003414C4" w:rsidRDefault="003414C4" w:rsidP="003414C4">
      <w:pPr>
        <w:rPr>
          <w:rFonts w:ascii="Bookman Old Style" w:eastAsia="Bookman Old Style" w:hAnsi="Bookman Old Style" w:cs="Bookman Old Style"/>
          <w:b/>
          <w:sz w:val="32"/>
          <w:szCs w:val="32"/>
        </w:rPr>
      </w:pPr>
    </w:p>
    <w:p w14:paraId="7CCBD3B5" w14:textId="0C675C56" w:rsidR="00D8240A" w:rsidRPr="003414C4" w:rsidRDefault="003414C4" w:rsidP="003414C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12E3740E" wp14:editId="3AE7EED7">
                <wp:extent cx="318135" cy="318135"/>
                <wp:effectExtent l="0" t="0" r="0" b="0"/>
                <wp:docPr id="1" name="Rectangle 1"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2073BE81" w14:textId="77777777" w:rsidR="00AB1C9F" w:rsidRDefault="00AB1C9F" w:rsidP="003414C4">
                            <w:pPr>
                              <w:textDirection w:val="btLr"/>
                            </w:pPr>
                          </w:p>
                        </w:txbxContent>
                      </wps:txbx>
                      <wps:bodyPr spcFirstLastPara="1" wrap="square" lIns="91425" tIns="91425" rIns="91425" bIns="91425" anchor="ctr" anchorCtr="0">
                        <a:noAutofit/>
                      </wps:bodyPr>
                    </wps:wsp>
                  </a:graphicData>
                </a:graphic>
              </wp:inline>
            </w:drawing>
          </mc:Choice>
          <mc:Fallback>
            <w:pict>
              <v:rect w14:anchorId="12E3740E" id="Rectangle 1"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" filled="f" stroked="f">
                <v:textbox inset="2.53958mm,2.53958mm,2.53958mm,2.53958mm">
                  <w:txbxContent>
                    <w:p w14:paraId="2073BE81" w14:textId="77777777" w:rsidR="00AB1C9F" w:rsidRDefault="00AB1C9F" w:rsidP="003414C4">
                      <w:pPr>
                        <w:textDirection w:val="btLr"/>
                      </w:pPr>
                    </w:p>
                  </w:txbxContent>
                </v:textbox>
                <w10:anchorlock/>
              </v:rect>
            </w:pict>
          </mc:Fallback>
        </mc:AlternateContent>
      </w:r>
    </w:p>
    <w:p w14:paraId="65373857" w14:textId="77777777" w:rsidR="003414C4" w:rsidRDefault="003414C4" w:rsidP="003414C4">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3F0A0A99" wp14:editId="7F45526A">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4395CF1C" w14:textId="77777777" w:rsidR="00AB1C9F" w:rsidRDefault="00AB1C9F" w:rsidP="003414C4">
                            <w:pPr>
                              <w:textDirection w:val="btLr"/>
                            </w:pPr>
                          </w:p>
                        </w:txbxContent>
                      </wps:txbx>
                      <wps:bodyPr spcFirstLastPara="1" wrap="square" lIns="91425" tIns="91425" rIns="91425" bIns="91425" anchor="ctr" anchorCtr="0">
                        <a:noAutofit/>
                      </wps:bodyPr>
                    </wps:wsp>
                  </a:graphicData>
                </a:graphic>
              </wp:inline>
            </w:drawing>
          </mc:Choice>
          <mc:Fallback>
            <w:pict>
              <v:rect w14:anchorId="3F0A0A99" id="Rectangle 7" o:spid="_x0000_s1027"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" filled="f" stroked="f">
                <v:textbox inset="2.53958mm,2.53958mm,2.53958mm,2.53958mm">
                  <w:txbxContent>
                    <w:p w14:paraId="4395CF1C" w14:textId="77777777" w:rsidR="00AB1C9F" w:rsidRDefault="00AB1C9F" w:rsidP="003414C4">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2177AD9D" wp14:editId="074C1251">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12795346" w14:textId="77777777" w:rsidR="003414C4" w:rsidRDefault="003414C4" w:rsidP="003414C4">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537C6CF6" w14:textId="77777777" w:rsidR="003414C4" w:rsidRDefault="003414C4" w:rsidP="003414C4">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676CEC9C" w14:textId="77777777" w:rsidR="003414C4" w:rsidRDefault="003414C4" w:rsidP="003414C4">
      <w:pPr>
        <w:pBdr>
          <w:top w:val="nil"/>
          <w:left w:val="nil"/>
          <w:bottom w:val="nil"/>
          <w:right w:val="nil"/>
          <w:between w:val="nil"/>
        </w:pBdr>
        <w:jc w:val="center"/>
        <w:rPr>
          <w:rFonts w:ascii="Times New Roman" w:eastAsia="Times New Roman" w:hAnsi="Times New Roman" w:cs="Times New Roman"/>
          <w:b/>
          <w:color w:val="000000"/>
          <w:sz w:val="32"/>
          <w:szCs w:val="32"/>
        </w:rPr>
      </w:pPr>
    </w:p>
    <w:p w14:paraId="58BE154E" w14:textId="77777777" w:rsidR="003414C4" w:rsidRDefault="003414C4" w:rsidP="003414C4">
      <w:pPr>
        <w:pBdr>
          <w:top w:val="nil"/>
          <w:left w:val="nil"/>
          <w:bottom w:val="nil"/>
          <w:right w:val="nil"/>
          <w:between w:val="nil"/>
        </w:pBdr>
        <w:jc w:val="both"/>
        <w:rPr>
          <w:rFonts w:ascii="Times New Roman" w:eastAsia="Times New Roman" w:hAnsi="Times New Roman" w:cs="Times New Roman"/>
          <w:color w:val="000000"/>
          <w:sz w:val="24"/>
          <w:szCs w:val="24"/>
        </w:rPr>
      </w:pPr>
    </w:p>
    <w:p w14:paraId="0F443C1D" w14:textId="23D45FAA" w:rsidR="003414C4" w:rsidRDefault="003414C4" w:rsidP="003414C4">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“Nationality prediction using name”</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Pr>
          <w:rFonts w:ascii="Times New Roman" w:eastAsia="Times New Roman" w:hAnsi="Times New Roman" w:cs="Times New Roman"/>
          <w:b/>
          <w:sz w:val="24"/>
          <w:szCs w:val="24"/>
        </w:rPr>
        <w:t>Dr. Guru Prasad</w:t>
      </w:r>
      <w:r w:rsidR="00C103CF">
        <w:rPr>
          <w:rFonts w:ascii="Times New Roman" w:eastAsia="Times New Roman" w:hAnsi="Times New Roman" w:cs="Times New Roman"/>
          <w:b/>
          <w:sz w:val="24"/>
          <w:szCs w:val="24"/>
        </w:rPr>
        <w:t xml:space="preserve"> M 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Department of Computer Science and Engineering, Graphic Era (Deemed to be University), Dehradun.</w:t>
      </w:r>
    </w:p>
    <w:p w14:paraId="47C2D1CB" w14:textId="77777777" w:rsidR="003414C4" w:rsidRDefault="003414C4" w:rsidP="003414C4">
      <w:pPr>
        <w:spacing w:line="360" w:lineRule="auto"/>
        <w:jc w:val="both"/>
        <w:rPr>
          <w:rFonts w:ascii="Times New Roman" w:eastAsia="Times New Roman" w:hAnsi="Times New Roman" w:cs="Times New Roman"/>
          <w:sz w:val="24"/>
          <w:szCs w:val="24"/>
        </w:rPr>
      </w:pPr>
    </w:p>
    <w:p w14:paraId="17F72780" w14:textId="77777777" w:rsidR="003414C4" w:rsidRDefault="003414C4" w:rsidP="003414C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FB3094D" w14:textId="77777777" w:rsidR="003414C4" w:rsidRDefault="003414C4" w:rsidP="003414C4">
      <w:pPr>
        <w:spacing w:line="360" w:lineRule="auto"/>
        <w:ind w:left="720" w:firstLine="720"/>
        <w:jc w:val="both"/>
        <w:rPr>
          <w:rFonts w:ascii="Times New Roman" w:eastAsia="Times New Roman" w:hAnsi="Times New Roman" w:cs="Times New Roman"/>
          <w:sz w:val="24"/>
          <w:szCs w:val="24"/>
        </w:rPr>
      </w:pPr>
    </w:p>
    <w:p w14:paraId="1278CAD5" w14:textId="0A82025F" w:rsidR="003414C4" w:rsidRDefault="00085EDB" w:rsidP="003414C4">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          </w:t>
      </w:r>
      <w:r w:rsidR="003414C4">
        <w:rPr>
          <w:rFonts w:ascii="Times New Roman" w:eastAsia="Times New Roman" w:hAnsi="Times New Roman" w:cs="Times New Roman"/>
          <w:sz w:val="24"/>
          <w:szCs w:val="24"/>
        </w:rPr>
        <w:t xml:space="preserve"> Ninad Gangodkar </w:t>
      </w:r>
      <w:r w:rsidR="003414C4">
        <w:rPr>
          <w:rFonts w:ascii="Times New Roman" w:eastAsia="Times New Roman" w:hAnsi="Times New Roman" w:cs="Times New Roman"/>
          <w:sz w:val="24"/>
          <w:szCs w:val="24"/>
        </w:rPr>
        <w:tab/>
      </w:r>
      <w:r w:rsidR="003414C4">
        <w:rPr>
          <w:rFonts w:ascii="Times New Roman" w:eastAsia="Times New Roman" w:hAnsi="Times New Roman" w:cs="Times New Roman"/>
          <w:sz w:val="24"/>
          <w:szCs w:val="24"/>
        </w:rPr>
        <w:tab/>
        <w:t xml:space="preserve">                                            2021334</w:t>
      </w:r>
      <w:r w:rsidR="003414C4">
        <w:rPr>
          <w:rFonts w:ascii="Times New Roman" w:eastAsia="Times New Roman" w:hAnsi="Times New Roman" w:cs="Times New Roman"/>
          <w:sz w:val="24"/>
          <w:szCs w:val="24"/>
        </w:rPr>
        <w:tab/>
      </w:r>
      <w:r w:rsidR="003414C4">
        <w:rPr>
          <w:rFonts w:ascii="Times New Roman" w:eastAsia="Times New Roman" w:hAnsi="Times New Roman" w:cs="Times New Roman"/>
          <w:sz w:val="24"/>
          <w:szCs w:val="24"/>
        </w:rPr>
        <w:tab/>
      </w:r>
      <w:r w:rsidR="003414C4">
        <w:rPr>
          <w:rFonts w:ascii="Times New Roman" w:eastAsia="Times New Roman" w:hAnsi="Times New Roman" w:cs="Times New Roman"/>
          <w:sz w:val="24"/>
          <w:szCs w:val="24"/>
        </w:rPr>
        <w:tab/>
      </w:r>
    </w:p>
    <w:p w14:paraId="72667B91"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609F4D07"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5A5B0059"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0294B5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B3D4AB5"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796801CE"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261A2603" w14:textId="77777777" w:rsidR="00D8240A" w:rsidRDefault="00D8240A">
      <w:pPr>
        <w:pBdr>
          <w:bottom w:val="single" w:sz="12" w:space="1" w:color="000000"/>
        </w:pBdr>
        <w:spacing w:line="480" w:lineRule="auto"/>
        <w:jc w:val="center"/>
        <w:rPr>
          <w:rFonts w:ascii="Times New Roman" w:eastAsia="Times New Roman" w:hAnsi="Times New Roman" w:cs="Times New Roman"/>
          <w:b/>
          <w:sz w:val="36"/>
          <w:szCs w:val="36"/>
        </w:rPr>
      </w:pPr>
    </w:p>
    <w:p w14:paraId="0F5A683A" w14:textId="77777777" w:rsidR="003414C4" w:rsidRDefault="003414C4" w:rsidP="003414C4">
      <w:pPr>
        <w:pBdr>
          <w:bottom w:val="single" w:sz="12" w:space="1" w:color="000000"/>
        </w:pBdr>
        <w:spacing w:line="480" w:lineRule="auto"/>
        <w:rPr>
          <w:rFonts w:ascii="Times New Roman" w:eastAsia="Times New Roman" w:hAnsi="Times New Roman" w:cs="Times New Roman"/>
          <w:b/>
          <w:sz w:val="36"/>
          <w:szCs w:val="36"/>
        </w:rPr>
      </w:pPr>
    </w:p>
    <w:p w14:paraId="2C788613" w14:textId="435FCD95" w:rsidR="00D8240A" w:rsidRDefault="006B2A50" w:rsidP="003414C4">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26BC52A8" w14:textId="77777777" w:rsidR="00D8240A" w:rsidRDefault="00D8240A">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D8240A" w14:paraId="73AD9271" w14:textId="77777777">
        <w:trPr>
          <w:trHeight w:val="449"/>
          <w:jc w:val="center"/>
        </w:trPr>
        <w:tc>
          <w:tcPr>
            <w:tcW w:w="1634" w:type="dxa"/>
          </w:tcPr>
          <w:p w14:paraId="21BBC303" w14:textId="77777777" w:rsidR="00D8240A" w:rsidRDefault="006B2A5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3B35049C" w14:textId="77777777" w:rsidR="00D8240A" w:rsidRDefault="006B2A5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7BFEA930" w14:textId="77777777" w:rsidR="00D8240A" w:rsidRDefault="006B2A5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D8240A" w14:paraId="6D8BE404" w14:textId="77777777">
        <w:trPr>
          <w:trHeight w:val="433"/>
          <w:jc w:val="center"/>
        </w:trPr>
        <w:tc>
          <w:tcPr>
            <w:tcW w:w="1634" w:type="dxa"/>
          </w:tcPr>
          <w:p w14:paraId="64D7EA91" w14:textId="77777777" w:rsidR="00D8240A" w:rsidRDefault="006B2A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4A4E9DB5" w14:textId="77777777" w:rsidR="00D8240A" w:rsidRDefault="006B2A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45050B36" w14:textId="0CD841B8" w:rsidR="00D8240A" w:rsidRDefault="00652D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w:t>
            </w:r>
          </w:p>
        </w:tc>
      </w:tr>
      <w:tr w:rsidR="00D8240A" w14:paraId="522709F7" w14:textId="77777777">
        <w:trPr>
          <w:trHeight w:val="433"/>
          <w:jc w:val="center"/>
        </w:trPr>
        <w:tc>
          <w:tcPr>
            <w:tcW w:w="1634" w:type="dxa"/>
          </w:tcPr>
          <w:p w14:paraId="2AB75FA5" w14:textId="77777777" w:rsidR="00D8240A" w:rsidRDefault="006B2A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57DD0FE3" w14:textId="77777777" w:rsidR="00D8240A" w:rsidRDefault="006B2A5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56B7543A" w14:textId="31506F4C" w:rsidR="00D8240A" w:rsidRDefault="00652D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r>
      <w:tr w:rsidR="00D8240A" w14:paraId="5D5FB3B7" w14:textId="77777777">
        <w:trPr>
          <w:trHeight w:val="433"/>
          <w:jc w:val="center"/>
        </w:trPr>
        <w:tc>
          <w:tcPr>
            <w:tcW w:w="1634" w:type="dxa"/>
          </w:tcPr>
          <w:p w14:paraId="3EB61ADA" w14:textId="77777777" w:rsidR="00D8240A" w:rsidRDefault="006B2A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6B30FA07" w14:textId="77777777" w:rsidR="00D8240A" w:rsidRDefault="006B2A5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50F4E0C5" w14:textId="51D68258" w:rsidR="00D8240A" w:rsidRDefault="00652D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5-7</w:t>
            </w:r>
          </w:p>
        </w:tc>
      </w:tr>
      <w:tr w:rsidR="00D8240A" w14:paraId="387F2D0B" w14:textId="77777777">
        <w:trPr>
          <w:trHeight w:val="449"/>
          <w:jc w:val="center"/>
        </w:trPr>
        <w:tc>
          <w:tcPr>
            <w:tcW w:w="1634" w:type="dxa"/>
          </w:tcPr>
          <w:p w14:paraId="3B7E5EA1" w14:textId="77777777" w:rsidR="00D8240A" w:rsidRDefault="006B2A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A011695" w14:textId="77777777" w:rsidR="00D8240A" w:rsidRDefault="006B2A5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16CC5901" w14:textId="78272508" w:rsidR="00D8240A" w:rsidRDefault="00652D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sidR="002C09D6">
              <w:rPr>
                <w:rFonts w:ascii="Times New Roman" w:eastAsia="Times New Roman" w:hAnsi="Times New Roman" w:cs="Times New Roman"/>
                <w:b/>
                <w:sz w:val="24"/>
                <w:szCs w:val="24"/>
              </w:rPr>
              <w:t>12</w:t>
            </w:r>
          </w:p>
        </w:tc>
      </w:tr>
      <w:tr w:rsidR="00D8240A" w14:paraId="3B4DF35F" w14:textId="77777777">
        <w:trPr>
          <w:trHeight w:val="449"/>
          <w:jc w:val="center"/>
        </w:trPr>
        <w:tc>
          <w:tcPr>
            <w:tcW w:w="1634" w:type="dxa"/>
          </w:tcPr>
          <w:p w14:paraId="01EFC2E3" w14:textId="77777777" w:rsidR="00D8240A" w:rsidRDefault="006B2A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6614214E" w14:textId="77777777" w:rsidR="00D8240A" w:rsidRDefault="006B2A5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2D4E98F0" w14:textId="5FFB98D2" w:rsidR="00D8240A" w:rsidRDefault="00652D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2C09D6">
              <w:rPr>
                <w:rFonts w:ascii="Times New Roman" w:eastAsia="Times New Roman" w:hAnsi="Times New Roman" w:cs="Times New Roman"/>
                <w:b/>
                <w:sz w:val="24"/>
                <w:szCs w:val="24"/>
              </w:rPr>
              <w:t>3</w:t>
            </w:r>
          </w:p>
        </w:tc>
      </w:tr>
      <w:tr w:rsidR="00D8240A" w14:paraId="41785CC6" w14:textId="77777777">
        <w:trPr>
          <w:trHeight w:val="433"/>
          <w:jc w:val="center"/>
        </w:trPr>
        <w:tc>
          <w:tcPr>
            <w:tcW w:w="1634" w:type="dxa"/>
          </w:tcPr>
          <w:p w14:paraId="387E6897" w14:textId="77777777" w:rsidR="00D8240A" w:rsidRDefault="00D8240A">
            <w:pPr>
              <w:jc w:val="center"/>
              <w:rPr>
                <w:rFonts w:ascii="Times New Roman" w:eastAsia="Times New Roman" w:hAnsi="Times New Roman" w:cs="Times New Roman"/>
                <w:sz w:val="24"/>
                <w:szCs w:val="24"/>
              </w:rPr>
            </w:pPr>
          </w:p>
        </w:tc>
        <w:tc>
          <w:tcPr>
            <w:tcW w:w="4449" w:type="dxa"/>
          </w:tcPr>
          <w:p w14:paraId="647F43F7" w14:textId="77777777" w:rsidR="00D8240A" w:rsidRDefault="006B2A5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015F5624" w14:textId="144A6C72" w:rsidR="00D8240A" w:rsidRDefault="00652DB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2C09D6">
              <w:rPr>
                <w:rFonts w:ascii="Times New Roman" w:eastAsia="Times New Roman" w:hAnsi="Times New Roman" w:cs="Times New Roman"/>
                <w:b/>
                <w:sz w:val="24"/>
                <w:szCs w:val="24"/>
              </w:rPr>
              <w:t>4</w:t>
            </w:r>
          </w:p>
        </w:tc>
      </w:tr>
    </w:tbl>
    <w:p w14:paraId="418BEC86" w14:textId="77777777" w:rsidR="00D8240A" w:rsidRDefault="00D8240A">
      <w:pPr>
        <w:jc w:val="center"/>
        <w:rPr>
          <w:b/>
        </w:rPr>
      </w:pPr>
    </w:p>
    <w:p w14:paraId="2FFDB8C2" w14:textId="77777777" w:rsidR="00D8240A" w:rsidRDefault="00D8240A">
      <w:pPr>
        <w:spacing w:line="480" w:lineRule="auto"/>
        <w:jc w:val="center"/>
        <w:rPr>
          <w:rFonts w:ascii="Bookman Old Style" w:eastAsia="Bookman Old Style" w:hAnsi="Bookman Old Style" w:cs="Bookman Old Style"/>
          <w:sz w:val="32"/>
          <w:szCs w:val="32"/>
        </w:rPr>
      </w:pPr>
    </w:p>
    <w:p w14:paraId="33A5A96B" w14:textId="77777777" w:rsidR="00D8240A" w:rsidRDefault="00D8240A">
      <w:pPr>
        <w:spacing w:line="480" w:lineRule="auto"/>
        <w:jc w:val="center"/>
        <w:rPr>
          <w:rFonts w:ascii="Bookman Old Style" w:eastAsia="Bookman Old Style" w:hAnsi="Bookman Old Style" w:cs="Bookman Old Style"/>
          <w:sz w:val="32"/>
          <w:szCs w:val="32"/>
        </w:rPr>
      </w:pPr>
    </w:p>
    <w:p w14:paraId="75613786" w14:textId="77777777" w:rsidR="00D8240A" w:rsidRDefault="00D8240A">
      <w:pPr>
        <w:spacing w:line="480" w:lineRule="auto"/>
        <w:jc w:val="center"/>
        <w:rPr>
          <w:rFonts w:ascii="Bookman Old Style" w:eastAsia="Bookman Old Style" w:hAnsi="Bookman Old Style" w:cs="Bookman Old Style"/>
          <w:sz w:val="32"/>
          <w:szCs w:val="32"/>
        </w:rPr>
      </w:pPr>
    </w:p>
    <w:p w14:paraId="2D9BFEBA" w14:textId="77777777" w:rsidR="00D8240A" w:rsidRDefault="00D8240A">
      <w:pPr>
        <w:spacing w:line="480" w:lineRule="auto"/>
        <w:jc w:val="center"/>
        <w:rPr>
          <w:rFonts w:ascii="Bookman Old Style" w:eastAsia="Bookman Old Style" w:hAnsi="Bookman Old Style" w:cs="Bookman Old Style"/>
          <w:sz w:val="32"/>
          <w:szCs w:val="32"/>
        </w:rPr>
      </w:pPr>
    </w:p>
    <w:p w14:paraId="5487E08A" w14:textId="77777777" w:rsidR="00D8240A" w:rsidRDefault="00D8240A">
      <w:pPr>
        <w:spacing w:line="480" w:lineRule="auto"/>
        <w:jc w:val="center"/>
        <w:rPr>
          <w:rFonts w:ascii="Bookman Old Style" w:eastAsia="Bookman Old Style" w:hAnsi="Bookman Old Style" w:cs="Bookman Old Style"/>
          <w:sz w:val="32"/>
          <w:szCs w:val="32"/>
        </w:rPr>
      </w:pPr>
    </w:p>
    <w:p w14:paraId="7BBDE618" w14:textId="77777777" w:rsidR="00D8240A" w:rsidRDefault="00D8240A">
      <w:pPr>
        <w:spacing w:line="480" w:lineRule="auto"/>
        <w:jc w:val="center"/>
        <w:rPr>
          <w:rFonts w:ascii="Bookman Old Style" w:eastAsia="Bookman Old Style" w:hAnsi="Bookman Old Style" w:cs="Bookman Old Style"/>
          <w:sz w:val="32"/>
          <w:szCs w:val="32"/>
        </w:rPr>
      </w:pPr>
    </w:p>
    <w:p w14:paraId="3F31305D" w14:textId="77777777" w:rsidR="00D8240A" w:rsidRDefault="00D8240A">
      <w:pPr>
        <w:spacing w:line="480" w:lineRule="auto"/>
        <w:jc w:val="center"/>
        <w:rPr>
          <w:rFonts w:ascii="Bookman Old Style" w:eastAsia="Bookman Old Style" w:hAnsi="Bookman Old Style" w:cs="Bookman Old Style"/>
          <w:sz w:val="32"/>
          <w:szCs w:val="32"/>
        </w:rPr>
      </w:pPr>
    </w:p>
    <w:p w14:paraId="5D192D2F" w14:textId="77777777" w:rsidR="00D8240A" w:rsidRDefault="00D8240A">
      <w:pPr>
        <w:spacing w:line="480" w:lineRule="auto"/>
        <w:jc w:val="center"/>
        <w:rPr>
          <w:rFonts w:ascii="Bookman Old Style" w:eastAsia="Bookman Old Style" w:hAnsi="Bookman Old Style" w:cs="Bookman Old Style"/>
          <w:sz w:val="32"/>
          <w:szCs w:val="32"/>
        </w:rPr>
      </w:pPr>
    </w:p>
    <w:p w14:paraId="29E75644" w14:textId="77777777" w:rsidR="00D8240A" w:rsidRDefault="00D8240A">
      <w:pPr>
        <w:spacing w:line="480" w:lineRule="auto"/>
        <w:jc w:val="center"/>
        <w:rPr>
          <w:rFonts w:ascii="Bookman Old Style" w:eastAsia="Bookman Old Style" w:hAnsi="Bookman Old Style" w:cs="Bookman Old Style"/>
          <w:sz w:val="32"/>
          <w:szCs w:val="32"/>
        </w:rPr>
      </w:pPr>
    </w:p>
    <w:p w14:paraId="2AE541A6" w14:textId="77777777" w:rsidR="00D8240A" w:rsidRDefault="00D8240A">
      <w:pPr>
        <w:spacing w:line="480" w:lineRule="auto"/>
        <w:jc w:val="center"/>
        <w:rPr>
          <w:rFonts w:ascii="Bookman Old Style" w:eastAsia="Bookman Old Style" w:hAnsi="Bookman Old Style" w:cs="Bookman Old Style"/>
          <w:sz w:val="32"/>
          <w:szCs w:val="32"/>
        </w:rPr>
      </w:pPr>
    </w:p>
    <w:p w14:paraId="38145A11" w14:textId="77777777" w:rsidR="00D8240A" w:rsidRDefault="00D8240A">
      <w:pPr>
        <w:spacing w:line="480" w:lineRule="auto"/>
        <w:jc w:val="center"/>
        <w:rPr>
          <w:rFonts w:ascii="Bookman Old Style" w:eastAsia="Bookman Old Style" w:hAnsi="Bookman Old Style" w:cs="Bookman Old Style"/>
          <w:sz w:val="32"/>
          <w:szCs w:val="32"/>
        </w:rPr>
        <w:sectPr w:rsidR="00D8240A" w:rsidSect="00916B46">
          <w:footerReference w:type="default" r:id="rId12"/>
          <w:pgSz w:w="11906" w:h="16838"/>
          <w:pgMar w:top="1440" w:right="1440" w:bottom="1440" w:left="1440" w:header="720" w:footer="720" w:gutter="0"/>
          <w:pgNumType w:start="1"/>
          <w:cols w:space="720"/>
        </w:sectPr>
      </w:pPr>
    </w:p>
    <w:p w14:paraId="7FD01311" w14:textId="77777777" w:rsidR="00D8240A" w:rsidRDefault="006B2A5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B7D0C61" w14:textId="240ED57A" w:rsidR="0053596E" w:rsidRPr="0053596E" w:rsidRDefault="006B2A50" w:rsidP="0053596E">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2CCAA1F6" w14:textId="77777777" w:rsidR="007871FB" w:rsidRPr="00C668EE" w:rsidRDefault="007871FB" w:rsidP="007871FB">
      <w:pPr>
        <w:pStyle w:val="Heading3"/>
        <w:keepNext w:val="0"/>
        <w:keepLines w:val="0"/>
        <w:widowControl w:val="0"/>
        <w:numPr>
          <w:ilvl w:val="1"/>
          <w:numId w:val="2"/>
        </w:numPr>
        <w:tabs>
          <w:tab w:val="left" w:pos="1402"/>
        </w:tabs>
        <w:autoSpaceDE w:val="0"/>
        <w:autoSpaceDN w:val="0"/>
        <w:spacing w:before="88" w:line="360" w:lineRule="auto"/>
        <w:ind w:left="375" w:hanging="375"/>
        <w:rPr>
          <w:rFonts w:ascii="Times New Roman" w:hAnsi="Times New Roman" w:cs="Times New Roman"/>
          <w:b/>
          <w:color w:val="auto"/>
          <w:sz w:val="28"/>
          <w:szCs w:val="28"/>
        </w:rPr>
      </w:pPr>
      <w:r w:rsidRPr="00C668EE">
        <w:rPr>
          <w:rFonts w:ascii="Times New Roman" w:hAnsi="Times New Roman" w:cs="Times New Roman"/>
          <w:b/>
          <w:color w:val="auto"/>
          <w:sz w:val="28"/>
          <w:szCs w:val="28"/>
        </w:rPr>
        <w:t>Problem</w:t>
      </w:r>
      <w:r w:rsidRPr="00C668EE">
        <w:rPr>
          <w:rFonts w:ascii="Times New Roman" w:hAnsi="Times New Roman" w:cs="Times New Roman"/>
          <w:b/>
          <w:color w:val="auto"/>
          <w:spacing w:val="35"/>
          <w:sz w:val="28"/>
          <w:szCs w:val="28"/>
        </w:rPr>
        <w:t xml:space="preserve"> </w:t>
      </w:r>
      <w:r w:rsidRPr="00C668EE">
        <w:rPr>
          <w:rFonts w:ascii="Times New Roman" w:hAnsi="Times New Roman" w:cs="Times New Roman"/>
          <w:b/>
          <w:color w:val="auto"/>
          <w:sz w:val="28"/>
          <w:szCs w:val="28"/>
        </w:rPr>
        <w:t>Statement</w:t>
      </w:r>
    </w:p>
    <w:p w14:paraId="74B42824" w14:textId="77777777" w:rsidR="007871FB" w:rsidRPr="00F0403F" w:rsidRDefault="007871FB" w:rsidP="007871FB">
      <w:pPr>
        <w:pStyle w:val="ListParagraph"/>
        <w:spacing w:before="120" w:line="360" w:lineRule="auto"/>
        <w:ind w:left="457"/>
        <w:rPr>
          <w:bCs w:val="0"/>
        </w:rPr>
      </w:pPr>
      <w:r w:rsidRPr="00F0403F">
        <w:rPr>
          <w:bCs w:val="0"/>
        </w:rPr>
        <w:t>In an increasingly interconnected and diverse global society, accurately predicting an</w:t>
      </w:r>
    </w:p>
    <w:p w14:paraId="3E74DBBF" w14:textId="77777777" w:rsidR="007871FB" w:rsidRPr="00F0403F" w:rsidRDefault="007871FB" w:rsidP="007871FB">
      <w:pPr>
        <w:pStyle w:val="ListParagraph"/>
        <w:spacing w:before="120" w:line="360" w:lineRule="auto"/>
        <w:ind w:left="457"/>
        <w:rPr>
          <w:bCs w:val="0"/>
        </w:rPr>
      </w:pPr>
      <w:r w:rsidRPr="00F0403F">
        <w:rPr>
          <w:bCs w:val="0"/>
        </w:rPr>
        <w:t xml:space="preserve">individual's nationality based on their name has become a crucial challenge. This project </w:t>
      </w:r>
    </w:p>
    <w:p w14:paraId="241F132B" w14:textId="77777777" w:rsidR="007871FB" w:rsidRDefault="007871FB" w:rsidP="007871FB">
      <w:pPr>
        <w:pStyle w:val="ListParagraph"/>
        <w:spacing w:before="120" w:line="360" w:lineRule="auto"/>
        <w:ind w:left="457"/>
        <w:rPr>
          <w:bCs w:val="0"/>
        </w:rPr>
      </w:pPr>
      <w:r w:rsidRPr="00F0403F">
        <w:rPr>
          <w:bCs w:val="0"/>
        </w:rPr>
        <w:t>address the challenge of</w:t>
      </w:r>
      <w:r>
        <w:rPr>
          <w:bCs w:val="0"/>
        </w:rPr>
        <w:t xml:space="preserve"> </w:t>
      </w:r>
      <w:r w:rsidRPr="000740AD">
        <w:rPr>
          <w:b/>
          <w:bCs w:val="0"/>
        </w:rPr>
        <w:t>Nationality Prediction Using Name</w:t>
      </w:r>
      <w:r w:rsidRPr="00F0403F">
        <w:rPr>
          <w:bCs w:val="0"/>
        </w:rPr>
        <w:t>, this project aims to develop a solution that not only enhances the accuracy of nationality</w:t>
      </w:r>
      <w:r>
        <w:rPr>
          <w:bCs w:val="0"/>
        </w:rPr>
        <w:t>.</w:t>
      </w:r>
    </w:p>
    <w:p w14:paraId="572F17DC" w14:textId="77777777" w:rsidR="007871FB" w:rsidRPr="00C668EE" w:rsidRDefault="007871FB" w:rsidP="007871FB">
      <w:pPr>
        <w:pStyle w:val="ListParagraph"/>
        <w:numPr>
          <w:ilvl w:val="1"/>
          <w:numId w:val="2"/>
        </w:numPr>
        <w:spacing w:before="120" w:line="360" w:lineRule="auto"/>
        <w:rPr>
          <w:rFonts w:eastAsia="Times New Roman"/>
          <w:b/>
          <w:sz w:val="28"/>
          <w:szCs w:val="28"/>
        </w:rPr>
      </w:pPr>
      <w:r w:rsidRPr="00C668EE">
        <w:rPr>
          <w:rFonts w:eastAsia="Times New Roman"/>
          <w:b/>
          <w:sz w:val="28"/>
          <w:szCs w:val="28"/>
        </w:rPr>
        <w:t>Introduction</w:t>
      </w:r>
    </w:p>
    <w:p w14:paraId="44B33873" w14:textId="77777777" w:rsidR="007871FB" w:rsidRDefault="007871FB" w:rsidP="007871FB">
      <w:pPr>
        <w:pStyle w:val="ListParagraph"/>
        <w:spacing w:line="360" w:lineRule="auto"/>
        <w:ind w:left="457"/>
        <w:rPr>
          <w:rFonts w:eastAsia="Times New Roman"/>
        </w:rPr>
      </w:pPr>
      <w:r w:rsidRPr="00B106CB">
        <w:rPr>
          <w:rFonts w:eastAsia="Times New Roman"/>
        </w:rPr>
        <w:t xml:space="preserve">The </w:t>
      </w:r>
      <w:r>
        <w:rPr>
          <w:rFonts w:eastAsia="Times New Roman"/>
        </w:rPr>
        <w:t>project demonstrates</w:t>
      </w:r>
      <w:r w:rsidRPr="00B106CB">
        <w:rPr>
          <w:rFonts w:eastAsia="Times New Roman"/>
        </w:rPr>
        <w:t xml:space="preserve"> </w:t>
      </w:r>
      <w:r w:rsidRPr="000740AD">
        <w:rPr>
          <w:rFonts w:eastAsia="Times New Roman"/>
          <w:b/>
        </w:rPr>
        <w:t>Nationality Prediction Using Name</w:t>
      </w:r>
      <w:r>
        <w:rPr>
          <w:rFonts w:eastAsia="Times New Roman"/>
        </w:rPr>
        <w:t xml:space="preserve"> </w:t>
      </w:r>
      <w:r w:rsidRPr="00B106CB">
        <w:rPr>
          <w:rFonts w:eastAsia="Times New Roman"/>
        </w:rPr>
        <w:t>implemented in Python using machine learning techniques.</w:t>
      </w:r>
      <w:r w:rsidRPr="00B106CB">
        <w:t xml:space="preserve"> </w:t>
      </w:r>
      <w:r w:rsidRPr="00B106CB">
        <w:rPr>
          <w:rFonts w:eastAsia="Times New Roman"/>
        </w:rPr>
        <w:t xml:space="preserve">The project involves preprocessing textual data, building a classification model, and saving it for future sentiment predictions on new, unseen </w:t>
      </w:r>
      <w:r>
        <w:rPr>
          <w:rFonts w:eastAsia="Times New Roman"/>
        </w:rPr>
        <w:t>names</w:t>
      </w:r>
      <w:r w:rsidRPr="00B106CB">
        <w:rPr>
          <w:rFonts w:eastAsia="Times New Roman"/>
        </w:rPr>
        <w:t xml:space="preserve">. The project utilizes a logistic regression model with the 'count-vectors' method for classifying </w:t>
      </w:r>
      <w:r>
        <w:rPr>
          <w:rFonts w:eastAsia="Times New Roman"/>
        </w:rPr>
        <w:t>names</w:t>
      </w:r>
      <w:r w:rsidRPr="00B106CB">
        <w:rPr>
          <w:rFonts w:eastAsia="Times New Roman"/>
        </w:rPr>
        <w:t xml:space="preserve"> into </w:t>
      </w:r>
      <w:r>
        <w:rPr>
          <w:rFonts w:eastAsia="Times New Roman"/>
        </w:rPr>
        <w:t>different countries</w:t>
      </w:r>
      <w:r w:rsidRPr="00B106CB">
        <w:rPr>
          <w:rFonts w:eastAsia="Times New Roman"/>
        </w:rPr>
        <w:t>. Key steps include data preprocessing, text cleaning, and feature extraction through the Count Vectorizer. The model is trained on a labeled dataset and evaluated using cross-validation to measure its accuracy.</w:t>
      </w:r>
    </w:p>
    <w:p w14:paraId="2A897257" w14:textId="77777777" w:rsidR="007871FB" w:rsidRPr="00C668EE" w:rsidRDefault="007871FB" w:rsidP="007871FB">
      <w:pPr>
        <w:pStyle w:val="ListParagraph"/>
        <w:numPr>
          <w:ilvl w:val="1"/>
          <w:numId w:val="2"/>
        </w:numPr>
        <w:spacing w:line="360" w:lineRule="auto"/>
        <w:rPr>
          <w:rFonts w:eastAsia="Times New Roman"/>
          <w:b/>
          <w:sz w:val="28"/>
          <w:szCs w:val="28"/>
        </w:rPr>
      </w:pPr>
      <w:r w:rsidRPr="00C668EE">
        <w:rPr>
          <w:rFonts w:eastAsia="Times New Roman"/>
          <w:b/>
          <w:sz w:val="28"/>
          <w:szCs w:val="28"/>
        </w:rPr>
        <w:t>Objectives</w:t>
      </w:r>
    </w:p>
    <w:p w14:paraId="75F42FEB" w14:textId="77777777" w:rsidR="007871FB" w:rsidRPr="007F0FF5" w:rsidRDefault="007871FB" w:rsidP="007871FB">
      <w:pPr>
        <w:pStyle w:val="ListParagraph"/>
        <w:numPr>
          <w:ilvl w:val="0"/>
          <w:numId w:val="13"/>
        </w:numPr>
        <w:spacing w:line="360" w:lineRule="auto"/>
        <w:rPr>
          <w:rFonts w:eastAsia="Times New Roman"/>
          <w:color w:val="0E101A"/>
          <w:lang w:val="en-IN"/>
        </w:rPr>
      </w:pPr>
      <w:r w:rsidRPr="007F0FF5">
        <w:rPr>
          <w:rFonts w:eastAsia="Times New Roman"/>
          <w:b/>
          <w:color w:val="0E101A"/>
          <w:lang w:val="en-IN"/>
        </w:rPr>
        <w:t xml:space="preserve">Data Acquisition: </w:t>
      </w:r>
      <w:r w:rsidRPr="007F0FF5">
        <w:rPr>
          <w:rFonts w:eastAsia="Times New Roman"/>
          <w:color w:val="0E101A"/>
          <w:lang w:val="en-IN"/>
        </w:rPr>
        <w:t xml:space="preserve">Retrieve and load </w:t>
      </w:r>
      <w:r>
        <w:rPr>
          <w:rFonts w:eastAsia="Times New Roman"/>
          <w:color w:val="0E101A"/>
          <w:lang w:val="en-IN"/>
        </w:rPr>
        <w:t>Name</w:t>
      </w:r>
      <w:r w:rsidRPr="007F0FF5">
        <w:rPr>
          <w:rFonts w:eastAsia="Times New Roman"/>
          <w:color w:val="0E101A"/>
          <w:lang w:val="en-IN"/>
        </w:rPr>
        <w:t xml:space="preserve"> datasets (train and test sets) to analyse </w:t>
      </w:r>
      <w:r>
        <w:rPr>
          <w:rFonts w:eastAsia="Times New Roman"/>
          <w:color w:val="0E101A"/>
          <w:lang w:val="en-IN"/>
        </w:rPr>
        <w:t>different name with their respective countries. Understand</w:t>
      </w:r>
      <w:r w:rsidRPr="007F0FF5">
        <w:rPr>
          <w:rFonts w:eastAsia="Times New Roman"/>
          <w:color w:val="0E101A"/>
          <w:lang w:val="en-IN"/>
        </w:rPr>
        <w:t xml:space="preserve"> the structure and characteristics of the data.</w:t>
      </w:r>
    </w:p>
    <w:p w14:paraId="33DF530B" w14:textId="0D3E6799" w:rsidR="007871FB" w:rsidRPr="007F0FF5" w:rsidRDefault="007871FB" w:rsidP="007871FB">
      <w:pPr>
        <w:pStyle w:val="ListParagraph"/>
        <w:numPr>
          <w:ilvl w:val="0"/>
          <w:numId w:val="13"/>
        </w:numPr>
        <w:spacing w:line="360" w:lineRule="auto"/>
        <w:rPr>
          <w:rFonts w:eastAsia="Times New Roman"/>
          <w:color w:val="0E101A"/>
          <w:lang w:val="en-IN"/>
        </w:rPr>
      </w:pPr>
      <w:r w:rsidRPr="007F0FF5">
        <w:rPr>
          <w:rFonts w:eastAsia="Times New Roman"/>
          <w:b/>
          <w:color w:val="0E101A"/>
          <w:lang w:val="en-IN"/>
        </w:rPr>
        <w:t xml:space="preserve">Data Pre-processing: </w:t>
      </w:r>
      <w:r w:rsidRPr="007F0FF5">
        <w:rPr>
          <w:rFonts w:eastAsia="Times New Roman"/>
          <w:color w:val="0E101A"/>
          <w:lang w:val="en-IN"/>
        </w:rPr>
        <w:t xml:space="preserve">Cleanse and pre-process </w:t>
      </w:r>
      <w:r>
        <w:rPr>
          <w:rFonts w:eastAsia="Times New Roman"/>
          <w:color w:val="0E101A"/>
          <w:lang w:val="en-IN"/>
        </w:rPr>
        <w:t>name</w:t>
      </w:r>
      <w:r w:rsidRPr="007F0FF5">
        <w:rPr>
          <w:rFonts w:eastAsia="Times New Roman"/>
          <w:color w:val="0E101A"/>
          <w:lang w:val="en-IN"/>
        </w:rPr>
        <w:t xml:space="preserve"> text</w:t>
      </w:r>
      <w:r>
        <w:rPr>
          <w:rFonts w:eastAsia="Times New Roman"/>
          <w:color w:val="0E101A"/>
          <w:lang w:val="en-IN"/>
        </w:rPr>
        <w:t xml:space="preserve">. Applying data balancing techniques like </w:t>
      </w:r>
      <w:r w:rsidRPr="008B7A25">
        <w:rPr>
          <w:rFonts w:eastAsia="Times New Roman"/>
          <w:color w:val="0E101A"/>
          <w:lang w:val="en-IN"/>
        </w:rPr>
        <w:t>over_sampling</w:t>
      </w:r>
      <w:r>
        <w:rPr>
          <w:rFonts w:eastAsia="Times New Roman"/>
          <w:color w:val="0E101A"/>
          <w:lang w:val="en-IN"/>
        </w:rPr>
        <w:t xml:space="preserve"> </w:t>
      </w:r>
      <w:r w:rsidR="002C09D6">
        <w:rPr>
          <w:rFonts w:eastAsia="Times New Roman"/>
          <w:color w:val="0E101A"/>
          <w:lang w:val="en-IN"/>
        </w:rPr>
        <w:t>using</w:t>
      </w:r>
      <w:r>
        <w:rPr>
          <w:rFonts w:eastAsia="Times New Roman"/>
          <w:color w:val="0E101A"/>
          <w:lang w:val="en-IN"/>
        </w:rPr>
        <w:t xml:space="preserve"> SMOTE.</w:t>
      </w:r>
    </w:p>
    <w:p w14:paraId="19818C77" w14:textId="77777777" w:rsidR="007871FB" w:rsidRPr="007F0FF5" w:rsidRDefault="007871FB" w:rsidP="007871FB">
      <w:pPr>
        <w:pStyle w:val="ListParagraph"/>
        <w:numPr>
          <w:ilvl w:val="0"/>
          <w:numId w:val="13"/>
        </w:numPr>
        <w:spacing w:line="360" w:lineRule="auto"/>
        <w:rPr>
          <w:rFonts w:eastAsia="Times New Roman"/>
          <w:color w:val="0E101A"/>
          <w:lang w:val="en-IN"/>
        </w:rPr>
      </w:pPr>
      <w:r w:rsidRPr="007F0FF5">
        <w:rPr>
          <w:rFonts w:eastAsia="Times New Roman"/>
          <w:b/>
          <w:color w:val="0E101A"/>
          <w:lang w:val="en-IN"/>
        </w:rPr>
        <w:t xml:space="preserve">Exploratory Data Analysis (EDA): </w:t>
      </w:r>
      <w:r w:rsidRPr="007F0FF5">
        <w:rPr>
          <w:rFonts w:eastAsia="Times New Roman"/>
          <w:color w:val="0E101A"/>
          <w:lang w:val="en-IN"/>
        </w:rPr>
        <w:t xml:space="preserve">Explore the distribution of </w:t>
      </w:r>
      <w:r>
        <w:rPr>
          <w:rFonts w:eastAsia="Times New Roman"/>
          <w:color w:val="0E101A"/>
          <w:lang w:val="en-IN"/>
        </w:rPr>
        <w:t xml:space="preserve">Name </w:t>
      </w:r>
      <w:r w:rsidRPr="007F0FF5">
        <w:rPr>
          <w:rFonts w:eastAsia="Times New Roman"/>
          <w:color w:val="0E101A"/>
          <w:lang w:val="en-IN"/>
        </w:rPr>
        <w:t>in the training set. Visualize the key features and patterns within the data.</w:t>
      </w:r>
    </w:p>
    <w:p w14:paraId="19F65EF0" w14:textId="77777777" w:rsidR="007871FB" w:rsidRPr="007F0FF5" w:rsidRDefault="007871FB" w:rsidP="007871FB">
      <w:pPr>
        <w:pStyle w:val="ListParagraph"/>
        <w:numPr>
          <w:ilvl w:val="0"/>
          <w:numId w:val="13"/>
        </w:numPr>
        <w:spacing w:line="360" w:lineRule="auto"/>
        <w:rPr>
          <w:rFonts w:eastAsia="Times New Roman"/>
          <w:color w:val="0E101A"/>
          <w:lang w:val="en-IN"/>
        </w:rPr>
      </w:pPr>
      <w:r w:rsidRPr="007F0FF5">
        <w:rPr>
          <w:rFonts w:eastAsia="Times New Roman"/>
          <w:b/>
          <w:color w:val="0E101A"/>
          <w:lang w:val="en-IN"/>
        </w:rPr>
        <w:t xml:space="preserve">Feature Engineering: </w:t>
      </w:r>
      <w:r w:rsidRPr="007F0FF5">
        <w:rPr>
          <w:rFonts w:eastAsia="Times New Roman"/>
          <w:color w:val="0E101A"/>
          <w:lang w:val="en-IN"/>
        </w:rPr>
        <w:t xml:space="preserve">Utilize Count Vectorizer to convert </w:t>
      </w:r>
      <w:r>
        <w:rPr>
          <w:rFonts w:eastAsia="Times New Roman"/>
          <w:color w:val="0E101A"/>
          <w:lang w:val="en-IN"/>
        </w:rPr>
        <w:t>name</w:t>
      </w:r>
      <w:r w:rsidRPr="007F0FF5">
        <w:rPr>
          <w:rFonts w:eastAsia="Times New Roman"/>
          <w:color w:val="0E101A"/>
          <w:lang w:val="en-IN"/>
        </w:rPr>
        <w:t xml:space="preserve"> text into numerical feature vectors. Transform the dataset into a format suitable for machine learning.</w:t>
      </w:r>
    </w:p>
    <w:p w14:paraId="1BA4EF63" w14:textId="77777777" w:rsidR="007871FB" w:rsidRDefault="007871FB" w:rsidP="007871FB">
      <w:pPr>
        <w:pStyle w:val="ListParagraph"/>
        <w:numPr>
          <w:ilvl w:val="0"/>
          <w:numId w:val="13"/>
        </w:numPr>
        <w:spacing w:line="360" w:lineRule="auto"/>
        <w:rPr>
          <w:rFonts w:eastAsia="Times New Roman"/>
          <w:color w:val="0E101A"/>
          <w:lang w:val="en-IN"/>
        </w:rPr>
      </w:pPr>
      <w:r w:rsidRPr="007F0FF5">
        <w:rPr>
          <w:rFonts w:eastAsia="Times New Roman"/>
          <w:b/>
          <w:color w:val="0E101A"/>
          <w:lang w:val="en-IN"/>
        </w:rPr>
        <w:t xml:space="preserve">Model Training: </w:t>
      </w:r>
      <w:r w:rsidRPr="007F0FF5">
        <w:rPr>
          <w:rFonts w:eastAsia="Times New Roman"/>
          <w:color w:val="0E101A"/>
          <w:lang w:val="en-IN"/>
        </w:rPr>
        <w:t>Implement a logistic regression model using the 'count-vectors' method. Train the model on the pre-processed training dataset.</w:t>
      </w:r>
    </w:p>
    <w:p w14:paraId="21806669" w14:textId="77777777" w:rsidR="007871FB" w:rsidRPr="00716289" w:rsidRDefault="007871FB" w:rsidP="007871FB">
      <w:pPr>
        <w:spacing w:line="360" w:lineRule="auto"/>
        <w:rPr>
          <w:rFonts w:eastAsia="Times New Roman"/>
          <w:color w:val="0E101A"/>
          <w:lang w:val="en-IN"/>
        </w:rPr>
      </w:pPr>
    </w:p>
    <w:p w14:paraId="55E57B85" w14:textId="77777777" w:rsidR="007871FB" w:rsidRDefault="007871FB" w:rsidP="007871FB">
      <w:pPr>
        <w:pStyle w:val="ListParagraph"/>
        <w:numPr>
          <w:ilvl w:val="0"/>
          <w:numId w:val="13"/>
        </w:numPr>
        <w:spacing w:line="360" w:lineRule="auto"/>
        <w:rPr>
          <w:rFonts w:eastAsia="Times New Roman"/>
          <w:color w:val="0E101A"/>
          <w:lang w:val="en-IN"/>
        </w:rPr>
      </w:pPr>
      <w:r w:rsidRPr="007F0FF5">
        <w:rPr>
          <w:rFonts w:eastAsia="Times New Roman"/>
          <w:b/>
          <w:color w:val="0E101A"/>
          <w:lang w:val="en-IN"/>
        </w:rPr>
        <w:lastRenderedPageBreak/>
        <w:t xml:space="preserve">Model Evaluation: </w:t>
      </w:r>
      <w:r w:rsidRPr="007F0FF5">
        <w:rPr>
          <w:rFonts w:eastAsia="Times New Roman"/>
          <w:color w:val="0E101A"/>
          <w:lang w:val="en-IN"/>
        </w:rPr>
        <w:t>Assess the model's performance using cross-validation on the test set. Measure accuracy to gauge the effectiveness of sentiment prediction.</w:t>
      </w:r>
    </w:p>
    <w:p w14:paraId="5FC0920E" w14:textId="77777777" w:rsidR="007871FB" w:rsidRDefault="007871FB" w:rsidP="007871FB">
      <w:pPr>
        <w:pStyle w:val="ListParagraph"/>
        <w:numPr>
          <w:ilvl w:val="0"/>
          <w:numId w:val="13"/>
        </w:numPr>
        <w:spacing w:line="360" w:lineRule="auto"/>
        <w:rPr>
          <w:rFonts w:eastAsia="Times New Roman"/>
          <w:color w:val="0E101A"/>
          <w:lang w:val="en-IN"/>
        </w:rPr>
      </w:pPr>
      <w:r w:rsidRPr="007F0FF5">
        <w:rPr>
          <w:rFonts w:eastAsia="Times New Roman"/>
          <w:b/>
          <w:color w:val="0E101A"/>
          <w:lang w:val="en-IN"/>
        </w:rPr>
        <w:t xml:space="preserve">Model Persistence: </w:t>
      </w:r>
      <w:r w:rsidRPr="007F0FF5">
        <w:rPr>
          <w:rFonts w:eastAsia="Times New Roman"/>
          <w:color w:val="0E101A"/>
          <w:lang w:val="en-IN"/>
        </w:rPr>
        <w:t xml:space="preserve">Save the trained logistic regression model for future use. Establish a mechanism for loading the saved model for </w:t>
      </w:r>
      <w:r>
        <w:rPr>
          <w:rFonts w:eastAsia="Times New Roman"/>
          <w:color w:val="0E101A"/>
          <w:lang w:val="en-IN"/>
        </w:rPr>
        <w:t>prediction of nationality using name</w:t>
      </w:r>
      <w:r w:rsidRPr="007F0FF5">
        <w:rPr>
          <w:rFonts w:eastAsia="Times New Roman"/>
          <w:color w:val="0E101A"/>
          <w:lang w:val="en-IN"/>
        </w:rPr>
        <w:t>.</w:t>
      </w:r>
    </w:p>
    <w:p w14:paraId="79AFFCC6" w14:textId="77777777" w:rsidR="007871FB" w:rsidRPr="007F0FF5" w:rsidRDefault="007871FB" w:rsidP="007871FB">
      <w:pPr>
        <w:pStyle w:val="ListParagraph"/>
        <w:numPr>
          <w:ilvl w:val="0"/>
          <w:numId w:val="13"/>
        </w:numPr>
        <w:spacing w:line="360" w:lineRule="auto"/>
        <w:rPr>
          <w:rFonts w:eastAsia="Times New Roman"/>
          <w:color w:val="0E101A"/>
          <w:lang w:val="en-IN"/>
        </w:rPr>
      </w:pPr>
      <w:r w:rsidRPr="007F0FF5">
        <w:rPr>
          <w:rFonts w:eastAsia="Times New Roman"/>
          <w:b/>
          <w:color w:val="0E101A"/>
          <w:lang w:val="en-IN"/>
        </w:rPr>
        <w:t xml:space="preserve">Application of the Model: </w:t>
      </w:r>
      <w:r w:rsidRPr="007F0FF5">
        <w:rPr>
          <w:rFonts w:eastAsia="Times New Roman"/>
          <w:color w:val="0E101A"/>
          <w:lang w:val="en-IN"/>
        </w:rPr>
        <w:t xml:space="preserve">Illustrate the usage of the saved model by predicting </w:t>
      </w:r>
      <w:r>
        <w:rPr>
          <w:rFonts w:eastAsia="Times New Roman"/>
          <w:color w:val="0E101A"/>
          <w:lang w:val="en-IN"/>
        </w:rPr>
        <w:t>the country using name. Demonstrate</w:t>
      </w:r>
      <w:r w:rsidRPr="007F0FF5">
        <w:rPr>
          <w:rFonts w:eastAsia="Times New Roman"/>
          <w:color w:val="0E101A"/>
          <w:lang w:val="en-IN"/>
        </w:rPr>
        <w:t xml:space="preserve"> how the model can be applied to new, unseen </w:t>
      </w:r>
      <w:r>
        <w:rPr>
          <w:rFonts w:eastAsia="Times New Roman"/>
          <w:color w:val="0E101A"/>
          <w:lang w:val="en-IN"/>
        </w:rPr>
        <w:t>name.</w:t>
      </w:r>
    </w:p>
    <w:p w14:paraId="6F812207" w14:textId="77777777" w:rsidR="007871FB" w:rsidRPr="000740AD" w:rsidRDefault="007871FB" w:rsidP="007871FB">
      <w:pPr>
        <w:spacing w:line="360" w:lineRule="auto"/>
        <w:rPr>
          <w:rFonts w:eastAsia="Times New Roman"/>
        </w:rPr>
      </w:pPr>
    </w:p>
    <w:p w14:paraId="4803482D" w14:textId="77777777" w:rsidR="007871FB" w:rsidRPr="000740AD" w:rsidRDefault="007871FB" w:rsidP="007871FB">
      <w:pPr>
        <w:spacing w:before="120" w:line="360" w:lineRule="auto"/>
      </w:pPr>
      <w:r w:rsidRPr="000740AD">
        <w:t xml:space="preserve">         </w:t>
      </w:r>
    </w:p>
    <w:p w14:paraId="40F4B3E6" w14:textId="77777777" w:rsidR="007871FB" w:rsidRDefault="007871FB" w:rsidP="007871FB">
      <w:pPr>
        <w:rPr>
          <w:rFonts w:ascii="Bookman Old Style" w:eastAsia="Bookman Old Style" w:hAnsi="Bookman Old Style" w:cs="Bookman Old Style"/>
          <w:b/>
          <w:sz w:val="32"/>
          <w:szCs w:val="32"/>
        </w:rPr>
      </w:pPr>
    </w:p>
    <w:p w14:paraId="06A65853" w14:textId="77777777" w:rsidR="007871FB" w:rsidRDefault="007871FB" w:rsidP="007871FB">
      <w:pPr>
        <w:rPr>
          <w:rFonts w:ascii="Bookman Old Style" w:eastAsia="Bookman Old Style" w:hAnsi="Bookman Old Style" w:cs="Bookman Old Style"/>
          <w:b/>
          <w:sz w:val="32"/>
          <w:szCs w:val="32"/>
        </w:rPr>
      </w:pPr>
    </w:p>
    <w:p w14:paraId="36970C7E" w14:textId="77777777" w:rsidR="007871FB" w:rsidRDefault="007871FB" w:rsidP="007871FB">
      <w:pPr>
        <w:rPr>
          <w:rFonts w:ascii="Bookman Old Style" w:eastAsia="Bookman Old Style" w:hAnsi="Bookman Old Style" w:cs="Bookman Old Style"/>
          <w:b/>
          <w:sz w:val="32"/>
          <w:szCs w:val="32"/>
        </w:rPr>
      </w:pPr>
    </w:p>
    <w:p w14:paraId="50927768" w14:textId="77777777" w:rsidR="00D8240A" w:rsidRDefault="00D8240A">
      <w:pPr>
        <w:spacing w:line="480" w:lineRule="auto"/>
        <w:jc w:val="both"/>
        <w:rPr>
          <w:rFonts w:ascii="Times New Roman" w:eastAsia="Times New Roman" w:hAnsi="Times New Roman" w:cs="Times New Roman"/>
        </w:rPr>
      </w:pPr>
    </w:p>
    <w:p w14:paraId="1DFBAAFF" w14:textId="77777777" w:rsidR="00D8240A" w:rsidRDefault="00D8240A">
      <w:pPr>
        <w:spacing w:line="480" w:lineRule="auto"/>
        <w:jc w:val="both"/>
        <w:rPr>
          <w:rFonts w:ascii="Times New Roman" w:eastAsia="Times New Roman" w:hAnsi="Times New Roman" w:cs="Times New Roman"/>
        </w:rPr>
      </w:pPr>
    </w:p>
    <w:p w14:paraId="5ADBC6C9" w14:textId="77777777" w:rsidR="00D8240A" w:rsidRDefault="00D8240A">
      <w:pPr>
        <w:spacing w:line="480" w:lineRule="auto"/>
        <w:jc w:val="both"/>
        <w:rPr>
          <w:rFonts w:ascii="Bookman Old Style" w:eastAsia="Bookman Old Style" w:hAnsi="Bookman Old Style" w:cs="Bookman Old Style"/>
          <w:sz w:val="32"/>
          <w:szCs w:val="32"/>
        </w:rPr>
      </w:pPr>
    </w:p>
    <w:p w14:paraId="3C65F82B" w14:textId="77777777" w:rsidR="00D8240A" w:rsidRDefault="00D8240A">
      <w:pPr>
        <w:spacing w:line="480" w:lineRule="auto"/>
        <w:jc w:val="both"/>
        <w:rPr>
          <w:rFonts w:ascii="Bookman Old Style" w:eastAsia="Bookman Old Style" w:hAnsi="Bookman Old Style" w:cs="Bookman Old Style"/>
          <w:sz w:val="32"/>
          <w:szCs w:val="32"/>
        </w:rPr>
      </w:pPr>
    </w:p>
    <w:p w14:paraId="2EEE59B9" w14:textId="77777777" w:rsidR="00D8240A" w:rsidRDefault="00D8240A">
      <w:pPr>
        <w:spacing w:line="480" w:lineRule="auto"/>
        <w:jc w:val="both"/>
        <w:rPr>
          <w:rFonts w:ascii="Bookman Old Style" w:eastAsia="Bookman Old Style" w:hAnsi="Bookman Old Style" w:cs="Bookman Old Style"/>
          <w:sz w:val="32"/>
          <w:szCs w:val="32"/>
        </w:rPr>
      </w:pPr>
    </w:p>
    <w:p w14:paraId="08F4C85B" w14:textId="77777777" w:rsidR="00D8240A" w:rsidRDefault="00D8240A">
      <w:pPr>
        <w:spacing w:line="480" w:lineRule="auto"/>
        <w:jc w:val="both"/>
        <w:rPr>
          <w:rFonts w:ascii="Bookman Old Style" w:eastAsia="Bookman Old Style" w:hAnsi="Bookman Old Style" w:cs="Bookman Old Style"/>
          <w:sz w:val="32"/>
          <w:szCs w:val="32"/>
        </w:rPr>
      </w:pPr>
    </w:p>
    <w:p w14:paraId="31B6FCBD" w14:textId="77777777" w:rsidR="00D8240A" w:rsidRDefault="00D8240A">
      <w:pPr>
        <w:spacing w:line="480" w:lineRule="auto"/>
        <w:jc w:val="both"/>
        <w:rPr>
          <w:rFonts w:ascii="Bookman Old Style" w:eastAsia="Bookman Old Style" w:hAnsi="Bookman Old Style" w:cs="Bookman Old Style"/>
          <w:sz w:val="32"/>
          <w:szCs w:val="32"/>
        </w:rPr>
      </w:pPr>
    </w:p>
    <w:p w14:paraId="540AA28B" w14:textId="77777777" w:rsidR="00D8240A" w:rsidRDefault="00D8240A">
      <w:pPr>
        <w:spacing w:line="480" w:lineRule="auto"/>
        <w:jc w:val="both"/>
        <w:rPr>
          <w:rFonts w:ascii="Times New Roman" w:eastAsia="Times New Roman" w:hAnsi="Times New Roman" w:cs="Times New Roman"/>
          <w:b/>
          <w:sz w:val="28"/>
          <w:szCs w:val="28"/>
        </w:rPr>
      </w:pPr>
    </w:p>
    <w:p w14:paraId="10D10E78" w14:textId="510627EA" w:rsidR="00B106CB" w:rsidRDefault="00B106CB">
      <w:pPr>
        <w:rPr>
          <w:rFonts w:ascii="Times New Roman" w:eastAsia="Times New Roman" w:hAnsi="Times New Roman" w:cs="Times New Roman"/>
          <w:b/>
          <w:sz w:val="32"/>
          <w:szCs w:val="32"/>
        </w:rPr>
      </w:pPr>
    </w:p>
    <w:p w14:paraId="74362C66" w14:textId="5D523093" w:rsidR="007871FB" w:rsidRDefault="007871FB">
      <w:pPr>
        <w:rPr>
          <w:rFonts w:ascii="Times New Roman" w:eastAsia="Times New Roman" w:hAnsi="Times New Roman" w:cs="Times New Roman"/>
          <w:b/>
          <w:sz w:val="32"/>
          <w:szCs w:val="32"/>
        </w:rPr>
      </w:pPr>
    </w:p>
    <w:p w14:paraId="351E6A6B" w14:textId="6AE55DBD" w:rsidR="007871FB" w:rsidRDefault="007871FB">
      <w:pPr>
        <w:rPr>
          <w:rFonts w:ascii="Times New Roman" w:eastAsia="Times New Roman" w:hAnsi="Times New Roman" w:cs="Times New Roman"/>
          <w:b/>
          <w:sz w:val="32"/>
          <w:szCs w:val="32"/>
        </w:rPr>
      </w:pPr>
    </w:p>
    <w:p w14:paraId="7C4A17D0" w14:textId="41808604" w:rsidR="007871FB" w:rsidRDefault="007871FB">
      <w:pPr>
        <w:rPr>
          <w:rFonts w:ascii="Times New Roman" w:eastAsia="Times New Roman" w:hAnsi="Times New Roman" w:cs="Times New Roman"/>
          <w:b/>
          <w:sz w:val="32"/>
          <w:szCs w:val="32"/>
        </w:rPr>
      </w:pPr>
    </w:p>
    <w:p w14:paraId="7AA2203D" w14:textId="38BBCDBB" w:rsidR="007871FB" w:rsidRDefault="007871FB">
      <w:pPr>
        <w:rPr>
          <w:rFonts w:ascii="Times New Roman" w:eastAsia="Times New Roman" w:hAnsi="Times New Roman" w:cs="Times New Roman"/>
          <w:b/>
          <w:sz w:val="32"/>
          <w:szCs w:val="32"/>
        </w:rPr>
      </w:pPr>
    </w:p>
    <w:p w14:paraId="17D0454B" w14:textId="2BFF173A" w:rsidR="007871FB" w:rsidRDefault="007871FB">
      <w:pPr>
        <w:rPr>
          <w:rFonts w:ascii="Times New Roman" w:eastAsia="Times New Roman" w:hAnsi="Times New Roman" w:cs="Times New Roman"/>
          <w:b/>
          <w:sz w:val="32"/>
          <w:szCs w:val="32"/>
        </w:rPr>
      </w:pPr>
    </w:p>
    <w:p w14:paraId="742AE2C2" w14:textId="2C4A32C0" w:rsidR="007871FB" w:rsidRDefault="007871FB">
      <w:pPr>
        <w:rPr>
          <w:rFonts w:ascii="Times New Roman" w:eastAsia="Times New Roman" w:hAnsi="Times New Roman" w:cs="Times New Roman"/>
          <w:b/>
          <w:sz w:val="32"/>
          <w:szCs w:val="32"/>
        </w:rPr>
      </w:pPr>
    </w:p>
    <w:p w14:paraId="3589B669" w14:textId="7F2798A2" w:rsidR="007871FB" w:rsidRDefault="007871FB">
      <w:pPr>
        <w:rPr>
          <w:rFonts w:ascii="Times New Roman" w:eastAsia="Times New Roman" w:hAnsi="Times New Roman" w:cs="Times New Roman"/>
          <w:b/>
          <w:sz w:val="32"/>
          <w:szCs w:val="32"/>
        </w:rPr>
      </w:pPr>
    </w:p>
    <w:p w14:paraId="2D176B6D" w14:textId="7680EFB7" w:rsidR="007871FB" w:rsidRDefault="007871FB">
      <w:pPr>
        <w:rPr>
          <w:rFonts w:ascii="Times New Roman" w:eastAsia="Times New Roman" w:hAnsi="Times New Roman" w:cs="Times New Roman"/>
          <w:b/>
          <w:sz w:val="32"/>
          <w:szCs w:val="32"/>
        </w:rPr>
      </w:pPr>
    </w:p>
    <w:p w14:paraId="4B792562" w14:textId="77777777" w:rsidR="007871FB" w:rsidRDefault="007871FB">
      <w:pPr>
        <w:rPr>
          <w:rFonts w:ascii="Times New Roman" w:eastAsia="Times New Roman" w:hAnsi="Times New Roman" w:cs="Times New Roman"/>
          <w:b/>
          <w:sz w:val="32"/>
          <w:szCs w:val="32"/>
        </w:rPr>
      </w:pPr>
    </w:p>
    <w:p w14:paraId="370A9E11" w14:textId="2195F47C" w:rsidR="00D8240A" w:rsidRDefault="006B2A5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2D5EB769" w14:textId="77777777" w:rsidR="00D8240A" w:rsidRDefault="006B2A5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17A7F6F2" w14:textId="69B206A4" w:rsidR="007871FB" w:rsidRDefault="007871FB" w:rsidP="007871FB">
      <w:pPr>
        <w:spacing w:line="360" w:lineRule="auto"/>
        <w:jc w:val="both"/>
        <w:rPr>
          <w:rFonts w:ascii="Times New Roman" w:hAnsi="Times New Roman" w:cs="Times New Roman"/>
          <w:b/>
          <w:sz w:val="24"/>
          <w:szCs w:val="24"/>
        </w:rPr>
      </w:pPr>
      <w:r>
        <w:t>"</w:t>
      </w:r>
      <w:r w:rsidRPr="00F04306">
        <w:rPr>
          <w:rFonts w:ascii="Times New Roman" w:hAnsi="Times New Roman" w:cs="Times New Roman"/>
          <w:sz w:val="24"/>
          <w:szCs w:val="24"/>
        </w:rPr>
        <w:t xml:space="preserve">Nationality prediction fosters cultural sensitivity, enabling businesses to tailor services and engage effectively in a globalized marketplace." - </w:t>
      </w:r>
      <w:r w:rsidRPr="00D47FED">
        <w:rPr>
          <w:rFonts w:ascii="Times New Roman" w:hAnsi="Times New Roman" w:cs="Times New Roman"/>
          <w:b/>
          <w:sz w:val="24"/>
          <w:szCs w:val="24"/>
        </w:rPr>
        <w:t>Sundar Pichai, CEO of Alphabet Inc.</w:t>
      </w:r>
    </w:p>
    <w:p w14:paraId="6DB5B75D" w14:textId="77777777" w:rsidR="007871FB" w:rsidRDefault="007871FB" w:rsidP="007871FB">
      <w:pPr>
        <w:spacing w:line="360" w:lineRule="auto"/>
        <w:jc w:val="both"/>
        <w:rPr>
          <w:rFonts w:ascii="Times New Roman" w:hAnsi="Times New Roman" w:cs="Times New Roman"/>
          <w:sz w:val="24"/>
          <w:szCs w:val="24"/>
        </w:rPr>
      </w:pPr>
    </w:p>
    <w:p w14:paraId="21B95518" w14:textId="6F48594D" w:rsidR="007871FB" w:rsidRDefault="007871FB" w:rsidP="007871FB">
      <w:pPr>
        <w:spacing w:line="360" w:lineRule="auto"/>
        <w:jc w:val="both"/>
        <w:rPr>
          <w:rFonts w:ascii="Times New Roman" w:hAnsi="Times New Roman" w:cs="Times New Roman"/>
          <w:sz w:val="24"/>
          <w:szCs w:val="24"/>
        </w:rPr>
      </w:pPr>
      <w:r w:rsidRPr="00D47FED">
        <w:rPr>
          <w:rFonts w:ascii="Times New Roman" w:hAnsi="Times New Roman" w:cs="Times New Roman"/>
          <w:sz w:val="24"/>
          <w:szCs w:val="24"/>
        </w:rPr>
        <w:t xml:space="preserve">"Understanding the diverse nationalities of users is paramount for creating inclusive and personalized digital experiences." - </w:t>
      </w:r>
      <w:r w:rsidRPr="00D47FED">
        <w:rPr>
          <w:rFonts w:ascii="Times New Roman" w:hAnsi="Times New Roman" w:cs="Times New Roman"/>
          <w:b/>
          <w:sz w:val="24"/>
          <w:szCs w:val="24"/>
        </w:rPr>
        <w:t>Tim Cook, CEO of Apple</w:t>
      </w:r>
      <w:r w:rsidRPr="00D47FED">
        <w:rPr>
          <w:rFonts w:ascii="Times New Roman" w:hAnsi="Times New Roman" w:cs="Times New Roman"/>
          <w:sz w:val="24"/>
          <w:szCs w:val="24"/>
        </w:rPr>
        <w:t>.</w:t>
      </w:r>
    </w:p>
    <w:p w14:paraId="4596DC2E" w14:textId="77777777" w:rsidR="007871FB" w:rsidRDefault="007871FB" w:rsidP="007871FB">
      <w:pPr>
        <w:spacing w:line="360" w:lineRule="auto"/>
        <w:jc w:val="both"/>
        <w:rPr>
          <w:rFonts w:ascii="Times New Roman" w:hAnsi="Times New Roman" w:cs="Times New Roman"/>
          <w:sz w:val="24"/>
          <w:szCs w:val="24"/>
        </w:rPr>
      </w:pPr>
    </w:p>
    <w:p w14:paraId="5427A933" w14:textId="017E313C" w:rsidR="00DF7121" w:rsidRDefault="007871FB" w:rsidP="00DF7121">
      <w:pPr>
        <w:spacing w:line="360" w:lineRule="auto"/>
        <w:jc w:val="both"/>
        <w:rPr>
          <w:rFonts w:ascii="Times New Roman" w:hAnsi="Times New Roman" w:cs="Times New Roman"/>
          <w:sz w:val="24"/>
          <w:szCs w:val="24"/>
        </w:rPr>
      </w:pPr>
      <w:r w:rsidRPr="00E20F29">
        <w:rPr>
          <w:rFonts w:ascii="Times New Roman" w:hAnsi="Times New Roman" w:cs="Times New Roman"/>
          <w:sz w:val="24"/>
          <w:szCs w:val="24"/>
        </w:rPr>
        <w:t>Ethnicity and race are cornerstones of individuals’ sense of self-identity, social belonging, and shared experiences that influence one’s health beliefs, behaviors, and outcomes [</w:t>
      </w:r>
      <w:r w:rsidRPr="00DF7121">
        <w:rPr>
          <w:rFonts w:ascii="Times New Roman" w:hAnsi="Times New Roman" w:cs="Times New Roman"/>
          <w:sz w:val="24"/>
          <w:szCs w:val="24"/>
        </w:rPr>
        <w:t>1</w:t>
      </w:r>
      <w:r w:rsidRPr="00E20F29">
        <w:rPr>
          <w:rFonts w:ascii="Times New Roman" w:hAnsi="Times New Roman" w:cs="Times New Roman"/>
          <w:sz w:val="24"/>
          <w:szCs w:val="24"/>
        </w:rPr>
        <w:t>]. Ethnicity and race are socially-defined constructs that are complex and multilayered. While they are sometimes used interchangeably, they are two different but related concepts. The term “race” suggests a biological basis for socially-constructed categories that in-group members are implied to share greater genetic homogeneity than out-group members [</w:t>
      </w:r>
      <w:r w:rsidRPr="00DF7121">
        <w:rPr>
          <w:rFonts w:ascii="Times New Roman" w:hAnsi="Times New Roman" w:cs="Times New Roman"/>
          <w:sz w:val="24"/>
          <w:szCs w:val="24"/>
        </w:rPr>
        <w:t>2</w:t>
      </w:r>
      <w:r w:rsidRPr="00E20F29">
        <w:rPr>
          <w:rFonts w:ascii="Times New Roman" w:hAnsi="Times New Roman" w:cs="Times New Roman"/>
          <w:sz w:val="24"/>
          <w:szCs w:val="24"/>
        </w:rPr>
        <w:t>]. However, in reality, the degree of additional genetic similarity shared among members of the same race is largely negligible and biologically inconsequential compared to the total genetic makeup shared between individuals from different races [</w:t>
      </w:r>
      <w:r w:rsidRPr="00DF7121">
        <w:rPr>
          <w:rFonts w:ascii="Times New Roman" w:hAnsi="Times New Roman" w:cs="Times New Roman"/>
          <w:sz w:val="24"/>
          <w:szCs w:val="24"/>
        </w:rPr>
        <w:t>3</w:t>
      </w:r>
      <w:r w:rsidRPr="00E20F29">
        <w:rPr>
          <w:rFonts w:ascii="Times New Roman" w:hAnsi="Times New Roman" w:cs="Times New Roman"/>
          <w:sz w:val="24"/>
          <w:szCs w:val="24"/>
        </w:rPr>
        <w:t>]. The term “ethnicity” generally refers to a wide range of socially-constructed categories that in-group members tend to share a common culture, language, heritage, or national origin. While race is often characterized by a person’s physical attributes such as body height, hair texture, facial feature, and skin color, ethnicity is a person’s subjective affinity towards an ethnic group that he or she feels most self-identifiable with [</w:t>
      </w:r>
      <w:r w:rsidR="00DF7121">
        <w:t>4</w:t>
      </w:r>
      <w:r w:rsidRPr="00E20F29">
        <w:rPr>
          <w:rFonts w:ascii="Times New Roman" w:hAnsi="Times New Roman" w:cs="Times New Roman"/>
          <w:sz w:val="24"/>
          <w:szCs w:val="24"/>
        </w:rPr>
        <w:t xml:space="preserve">]. Since </w:t>
      </w:r>
      <w:r>
        <w:rPr>
          <w:rFonts w:ascii="Times New Roman" w:hAnsi="Times New Roman" w:cs="Times New Roman"/>
          <w:sz w:val="24"/>
          <w:szCs w:val="24"/>
        </w:rPr>
        <w:t>e</w:t>
      </w:r>
      <w:r w:rsidRPr="00E20F29">
        <w:rPr>
          <w:rFonts w:ascii="Times New Roman" w:hAnsi="Times New Roman" w:cs="Times New Roman"/>
          <w:sz w:val="24"/>
          <w:szCs w:val="24"/>
        </w:rPr>
        <w:t>thnicity is more widely used than race in Canada and it is conceptualized more narrowly for research and surveillance purposes [</w:t>
      </w:r>
      <w:r w:rsidRPr="00DF7121">
        <w:rPr>
          <w:rFonts w:ascii="Times New Roman" w:hAnsi="Times New Roman" w:cs="Times New Roman"/>
          <w:sz w:val="24"/>
          <w:szCs w:val="24"/>
        </w:rPr>
        <w:t>2</w:t>
      </w:r>
      <w:r w:rsidRPr="00E20F29">
        <w:rPr>
          <w:rFonts w:ascii="Times New Roman" w:hAnsi="Times New Roman" w:cs="Times New Roman"/>
          <w:sz w:val="24"/>
          <w:szCs w:val="24"/>
        </w:rPr>
        <w:t>], it is the focus of this research.</w:t>
      </w:r>
    </w:p>
    <w:p w14:paraId="17CDB9A2" w14:textId="65CF8E00" w:rsidR="00DF7121" w:rsidRPr="00DF7121" w:rsidRDefault="00DF7121" w:rsidP="00DF7121">
      <w:pPr>
        <w:spacing w:line="360" w:lineRule="auto"/>
        <w:jc w:val="both"/>
        <w:rPr>
          <w:rFonts w:ascii="Times New Roman" w:hAnsi="Times New Roman" w:cs="Times New Roman"/>
          <w:sz w:val="24"/>
          <w:szCs w:val="24"/>
        </w:rPr>
      </w:pPr>
      <w:r w:rsidRPr="00DF7121">
        <w:rPr>
          <w:rFonts w:ascii="Times New Roman" w:hAnsi="Times New Roman" w:cs="Times New Roman"/>
          <w:sz w:val="24"/>
          <w:szCs w:val="24"/>
        </w:rPr>
        <w:t>Over the past decades, social scientists gained access to many large-scale data sets thanks to the proliferation of digital traces [</w:t>
      </w:r>
      <w:r w:rsidR="00287C38">
        <w:rPr>
          <w:rFonts w:ascii="Times New Roman" w:hAnsi="Times New Roman" w:cs="Times New Roman"/>
          <w:sz w:val="24"/>
          <w:szCs w:val="24"/>
        </w:rPr>
        <w:t>5</w:t>
      </w:r>
      <w:r w:rsidRPr="00DF7121">
        <w:rPr>
          <w:rFonts w:ascii="Times New Roman" w:hAnsi="Times New Roman" w:cs="Times New Roman"/>
          <w:sz w:val="24"/>
          <w:szCs w:val="24"/>
        </w:rPr>
        <w:t>]. The explosive growth in new data even raised hopes that social science was entering its golden age [</w:t>
      </w:r>
      <w:r w:rsidR="00287C38">
        <w:rPr>
          <w:rFonts w:ascii="Times New Roman" w:hAnsi="Times New Roman" w:cs="Times New Roman"/>
          <w:sz w:val="24"/>
          <w:szCs w:val="24"/>
        </w:rPr>
        <w:t>6</w:t>
      </w:r>
      <w:r w:rsidRPr="00DF7121">
        <w:rPr>
          <w:rFonts w:ascii="Times New Roman" w:hAnsi="Times New Roman" w:cs="Times New Roman"/>
          <w:sz w:val="24"/>
          <w:szCs w:val="24"/>
        </w:rPr>
        <w:t>]. However, digital traces are typically not collected with a research purpose in mind and are framed by the needs of data providers. As a result, they often lack information on individuals that is important to researchers. One potential solution is to infer missing information using machine learning methods. For example, various socio-demographic characteristics were predicted from profile images [</w:t>
      </w:r>
      <w:r w:rsidR="00287C38">
        <w:rPr>
          <w:rFonts w:ascii="Times New Roman" w:hAnsi="Times New Roman" w:cs="Times New Roman"/>
          <w:sz w:val="24"/>
          <w:szCs w:val="24"/>
        </w:rPr>
        <w:t>7</w:t>
      </w:r>
      <w:r w:rsidRPr="00DF7121">
        <w:rPr>
          <w:rFonts w:ascii="Times New Roman" w:hAnsi="Times New Roman" w:cs="Times New Roman"/>
          <w:sz w:val="24"/>
          <w:szCs w:val="24"/>
        </w:rPr>
        <w:t xml:space="preserve">], mobile phone </w:t>
      </w:r>
      <w:proofErr w:type="gramStart"/>
      <w:r w:rsidRPr="00DF7121">
        <w:rPr>
          <w:rFonts w:ascii="Times New Roman" w:hAnsi="Times New Roman" w:cs="Times New Roman"/>
          <w:sz w:val="24"/>
          <w:szCs w:val="24"/>
        </w:rPr>
        <w:t>metadata ,</w:t>
      </w:r>
      <w:proofErr w:type="gramEnd"/>
      <w:r w:rsidRPr="00DF7121">
        <w:rPr>
          <w:rFonts w:ascii="Times New Roman" w:hAnsi="Times New Roman" w:cs="Times New Roman"/>
          <w:sz w:val="24"/>
          <w:szCs w:val="24"/>
        </w:rPr>
        <w:t xml:space="preserve"> Facebook, and images of street scenes</w:t>
      </w:r>
      <w:r w:rsidR="00287C38">
        <w:rPr>
          <w:rFonts w:ascii="Times New Roman" w:hAnsi="Times New Roman" w:cs="Times New Roman"/>
          <w:sz w:val="24"/>
          <w:szCs w:val="24"/>
        </w:rPr>
        <w:t>.</w:t>
      </w:r>
    </w:p>
    <w:p w14:paraId="4A574D26" w14:textId="1A3982BA" w:rsidR="00DF7121" w:rsidRPr="00DF7121" w:rsidRDefault="00DF7121" w:rsidP="00DF7121">
      <w:pPr>
        <w:pStyle w:val="NormalWeb"/>
        <w:spacing w:line="360" w:lineRule="auto"/>
      </w:pPr>
      <w:r w:rsidRPr="00DF7121">
        <w:lastRenderedPageBreak/>
        <w:t>One of important characteristics that is of great interest to social scientists but rarely present in digital traces is ethnicity. Taking ethnicity into account is important for analyzing social inequalities in health, political participation, the labor market and housing, among other areas.</w:t>
      </w:r>
    </w:p>
    <w:p w14:paraId="123787B8" w14:textId="12AD66C2" w:rsidR="00DF7121" w:rsidRPr="00DF7121" w:rsidRDefault="00DF7121" w:rsidP="00DF7121">
      <w:pPr>
        <w:pStyle w:val="NormalWeb"/>
        <w:spacing w:line="360" w:lineRule="auto"/>
      </w:pPr>
      <w:r w:rsidRPr="00DF7121">
        <w:t>While lacking information on ethnicity, some large-scale data sets have not been anonymized and include personal names. Examples of such data sets include US voter registration data or Twitter data. Personal names can be used as a signal for ethnicity for many ethnic groups. Experimental studies of discrimination in the labor market and in housing have been using this feature [</w:t>
      </w:r>
      <w:r>
        <w:t>5</w:t>
      </w:r>
      <w:r w:rsidRPr="00DF7121">
        <w:t>]; it was also applied to historic studies of social mobility [</w:t>
      </w:r>
      <w:r>
        <w:t>6</w:t>
      </w:r>
      <w:r w:rsidRPr="00DF7121">
        <w:t>]. An ability to infer ethnicity from personal names allows social scientists to use new administrative and social media data.</w:t>
      </w:r>
    </w:p>
    <w:p w14:paraId="5DFAE3DC" w14:textId="77777777" w:rsidR="007871FB" w:rsidRPr="00DF7121" w:rsidRDefault="007871FB" w:rsidP="00DF7121">
      <w:pPr>
        <w:spacing w:line="360" w:lineRule="auto"/>
        <w:jc w:val="both"/>
        <w:rPr>
          <w:rFonts w:ascii="Times New Roman" w:hAnsi="Times New Roman" w:cs="Times New Roman"/>
          <w:sz w:val="24"/>
          <w:szCs w:val="24"/>
        </w:rPr>
      </w:pPr>
    </w:p>
    <w:p w14:paraId="7D0466F4" w14:textId="77777777" w:rsidR="007871FB" w:rsidRPr="00DF7121" w:rsidRDefault="007871FB" w:rsidP="00DF7121">
      <w:pPr>
        <w:spacing w:line="360" w:lineRule="auto"/>
        <w:jc w:val="both"/>
        <w:rPr>
          <w:rFonts w:ascii="Times New Roman" w:hAnsi="Times New Roman" w:cs="Times New Roman"/>
          <w:sz w:val="24"/>
          <w:szCs w:val="24"/>
        </w:rPr>
      </w:pPr>
    </w:p>
    <w:p w14:paraId="2CEE9E65" w14:textId="77777777" w:rsidR="007871FB" w:rsidRPr="00DF7121" w:rsidRDefault="007871FB" w:rsidP="00DF7121">
      <w:pPr>
        <w:spacing w:line="360" w:lineRule="auto"/>
        <w:jc w:val="both"/>
        <w:rPr>
          <w:rFonts w:ascii="Times New Roman" w:hAnsi="Times New Roman" w:cs="Times New Roman"/>
          <w:sz w:val="24"/>
          <w:szCs w:val="24"/>
        </w:rPr>
      </w:pPr>
    </w:p>
    <w:p w14:paraId="16A1CA2A" w14:textId="77777777" w:rsidR="00D8240A" w:rsidRPr="00DF7121" w:rsidRDefault="00D8240A" w:rsidP="00DF7121">
      <w:pPr>
        <w:spacing w:line="360" w:lineRule="auto"/>
        <w:jc w:val="both"/>
        <w:rPr>
          <w:rFonts w:ascii="Times New Roman" w:eastAsia="Times New Roman" w:hAnsi="Times New Roman" w:cs="Times New Roman"/>
          <w:b/>
          <w:sz w:val="24"/>
          <w:szCs w:val="24"/>
        </w:rPr>
      </w:pPr>
    </w:p>
    <w:p w14:paraId="57D563E1" w14:textId="77777777" w:rsidR="00D8240A" w:rsidRPr="00DF7121" w:rsidRDefault="00D8240A">
      <w:pPr>
        <w:spacing w:line="480" w:lineRule="auto"/>
        <w:jc w:val="both"/>
        <w:rPr>
          <w:rFonts w:ascii="Times New Roman" w:eastAsia="Times New Roman" w:hAnsi="Times New Roman" w:cs="Times New Roman"/>
          <w:b/>
          <w:sz w:val="24"/>
          <w:szCs w:val="24"/>
        </w:rPr>
      </w:pPr>
    </w:p>
    <w:p w14:paraId="5B5741AE" w14:textId="77777777" w:rsidR="00D8240A" w:rsidRDefault="00D8240A">
      <w:pPr>
        <w:spacing w:line="480" w:lineRule="auto"/>
        <w:jc w:val="both"/>
        <w:rPr>
          <w:rFonts w:ascii="Times New Roman" w:eastAsia="Times New Roman" w:hAnsi="Times New Roman" w:cs="Times New Roman"/>
          <w:b/>
          <w:sz w:val="32"/>
          <w:szCs w:val="32"/>
        </w:rPr>
      </w:pPr>
    </w:p>
    <w:p w14:paraId="3D7F8D1F" w14:textId="77777777" w:rsidR="00D8240A" w:rsidRDefault="00D8240A">
      <w:pPr>
        <w:spacing w:line="480" w:lineRule="auto"/>
        <w:jc w:val="both"/>
        <w:rPr>
          <w:rFonts w:ascii="Times New Roman" w:eastAsia="Times New Roman" w:hAnsi="Times New Roman" w:cs="Times New Roman"/>
          <w:b/>
          <w:sz w:val="32"/>
          <w:szCs w:val="32"/>
        </w:rPr>
      </w:pPr>
    </w:p>
    <w:p w14:paraId="6155C117" w14:textId="77777777" w:rsidR="00D8240A" w:rsidRDefault="00D8240A">
      <w:pPr>
        <w:spacing w:line="480" w:lineRule="auto"/>
        <w:jc w:val="both"/>
        <w:rPr>
          <w:rFonts w:ascii="Times New Roman" w:eastAsia="Times New Roman" w:hAnsi="Times New Roman" w:cs="Times New Roman"/>
          <w:b/>
          <w:sz w:val="32"/>
          <w:szCs w:val="32"/>
        </w:rPr>
      </w:pPr>
    </w:p>
    <w:p w14:paraId="35E1BC71" w14:textId="77777777" w:rsidR="00D8240A" w:rsidRDefault="00D8240A">
      <w:pPr>
        <w:spacing w:line="480" w:lineRule="auto"/>
        <w:jc w:val="both"/>
        <w:rPr>
          <w:rFonts w:ascii="Times New Roman" w:eastAsia="Times New Roman" w:hAnsi="Times New Roman" w:cs="Times New Roman"/>
          <w:b/>
          <w:sz w:val="32"/>
          <w:szCs w:val="32"/>
        </w:rPr>
      </w:pPr>
    </w:p>
    <w:p w14:paraId="30070635" w14:textId="77777777" w:rsidR="00D8240A" w:rsidRDefault="00D8240A">
      <w:pPr>
        <w:spacing w:line="480" w:lineRule="auto"/>
        <w:jc w:val="both"/>
        <w:rPr>
          <w:rFonts w:ascii="Times New Roman" w:eastAsia="Times New Roman" w:hAnsi="Times New Roman" w:cs="Times New Roman"/>
          <w:b/>
          <w:sz w:val="32"/>
          <w:szCs w:val="32"/>
        </w:rPr>
      </w:pPr>
    </w:p>
    <w:p w14:paraId="7E1D63AB" w14:textId="77777777" w:rsidR="00873BED" w:rsidRDefault="00873BE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1885D9DA" w14:textId="0DFEAC1C" w:rsidR="00D8240A" w:rsidRDefault="006B2A5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7B020A8B" w14:textId="2EE39D1D" w:rsidR="00085EDB" w:rsidRDefault="006B2A50" w:rsidP="00085EDB">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6D0F2F4F" w14:textId="27D82717" w:rsidR="00085EDB" w:rsidRDefault="00085EDB" w:rsidP="00085EDB">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28"/>
          <w:szCs w:val="28"/>
        </w:rPr>
        <mc:AlternateContent>
          <mc:Choice Requires="wpc">
            <w:drawing>
              <wp:inline distT="0" distB="0" distL="0" distR="0" wp14:anchorId="2A605DF2" wp14:editId="4E00D66B">
                <wp:extent cx="5486400" cy="6461760"/>
                <wp:effectExtent l="0" t="0" r="0" b="0"/>
                <wp:docPr id="49"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4" name="Rectangle: Rounded Corners 34"/>
                        <wps:cNvSpPr/>
                        <wps:spPr>
                          <a:xfrm>
                            <a:off x="1775460" y="30480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7A96D85D" w14:textId="77777777" w:rsidR="00085EDB" w:rsidRPr="00B36BEA" w:rsidRDefault="00085EDB" w:rsidP="00085EDB">
                              <w:pPr>
                                <w:jc w:val="center"/>
                                <w:rPr>
                                  <w:rFonts w:ascii="Times New Roman" w:hAnsi="Times New Roman" w:cs="Times New Roman"/>
                                  <w:sz w:val="24"/>
                                  <w:szCs w:val="24"/>
                                </w:rPr>
                              </w:pPr>
                              <w:r w:rsidRPr="00B36BEA">
                                <w:rPr>
                                  <w:rFonts w:ascii="Times New Roman" w:hAnsi="Times New Roman" w:cs="Times New Roman"/>
                                  <w:sz w:val="24"/>
                                  <w:szCs w:val="24"/>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1775460" y="266539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07F772EE" w14:textId="77777777" w:rsidR="00085EDB" w:rsidRPr="00B36BEA" w:rsidRDefault="00085EDB" w:rsidP="00085EDB">
                              <w:pPr>
                                <w:jc w:val="center"/>
                                <w:rPr>
                                  <w:rFonts w:ascii="Times New Roman" w:hAnsi="Times New Roman" w:cs="Times New Roman"/>
                                  <w:sz w:val="24"/>
                                  <w:szCs w:val="24"/>
                                </w:rPr>
                              </w:pPr>
                              <w:r w:rsidRPr="00B36BEA">
                                <w:rPr>
                                  <w:rFonts w:ascii="Times New Roman" w:hAnsi="Times New Roman" w:cs="Times New Roman"/>
                                  <w:sz w:val="24"/>
                                  <w:szCs w:val="24"/>
                                </w:rPr>
                                <w:t>Text Vectorization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Rounded Corners 36"/>
                        <wps:cNvSpPr/>
                        <wps:spPr>
                          <a:xfrm>
                            <a:off x="1775460" y="107628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3B00D3C7" w14:textId="77777777" w:rsidR="00085EDB" w:rsidRPr="00B36BEA" w:rsidRDefault="00085EDB" w:rsidP="00085EDB">
                              <w:pPr>
                                <w:jc w:val="center"/>
                                <w:rPr>
                                  <w:rFonts w:ascii="Times New Roman" w:hAnsi="Times New Roman" w:cs="Times New Roman"/>
                                  <w:sz w:val="24"/>
                                  <w:szCs w:val="24"/>
                                </w:rPr>
                              </w:pPr>
                              <w:r w:rsidRPr="00B36BEA">
                                <w:rPr>
                                  <w:rFonts w:ascii="Times New Roman" w:hAnsi="Times New Roman" w:cs="Times New Roman"/>
                                  <w:sz w:val="24"/>
                                  <w:szCs w:val="24"/>
                                </w:rPr>
                                <w:t>Data 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Rounded Corners 37"/>
                        <wps:cNvSpPr/>
                        <wps:spPr>
                          <a:xfrm>
                            <a:off x="1775460" y="189450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29C93F6D" w14:textId="77777777" w:rsidR="00085EDB" w:rsidRPr="00B36BEA" w:rsidRDefault="00085EDB" w:rsidP="00085EDB">
                              <w:pPr>
                                <w:jc w:val="center"/>
                                <w:rPr>
                                  <w:rFonts w:ascii="Times New Roman" w:hAnsi="Times New Roman" w:cs="Times New Roman"/>
                                  <w:sz w:val="24"/>
                                  <w:szCs w:val="24"/>
                                </w:rPr>
                              </w:pPr>
                              <w:r w:rsidRPr="00B36BEA">
                                <w:rPr>
                                  <w:rFonts w:ascii="Times New Roman" w:hAnsi="Times New Roman" w:cs="Times New Roman"/>
                                  <w:sz w:val="24"/>
                                  <w:szCs w:val="24"/>
                                </w:rPr>
                                <w:t>Data Exploration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1775460" y="578129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2893130A" w14:textId="77777777" w:rsidR="00085EDB" w:rsidRPr="00B36BEA" w:rsidRDefault="00085EDB" w:rsidP="00085EDB">
                              <w:pPr>
                                <w:jc w:val="center"/>
                                <w:rPr>
                                  <w:rFonts w:ascii="Times New Roman" w:hAnsi="Times New Roman" w:cs="Times New Roman"/>
                                  <w:sz w:val="24"/>
                                  <w:szCs w:val="24"/>
                                </w:rPr>
                              </w:pPr>
                              <w:r>
                                <w:rPr>
                                  <w:rFonts w:ascii="Times New Roman" w:hAnsi="Times New Roman" w:cs="Times New Roman"/>
                                  <w:sz w:val="24"/>
                                  <w:szCs w:val="24"/>
                                </w:rPr>
                                <w:t>Nationality</w:t>
                              </w:r>
                              <w:r w:rsidRPr="00B36BEA">
                                <w:rPr>
                                  <w:rFonts w:ascii="Times New Roman" w:hAnsi="Times New Roman" w:cs="Times New Roman"/>
                                  <w:sz w:val="24"/>
                                  <w:szCs w:val="24"/>
                                </w:rPr>
                                <w:t xml:space="preserve"> Prediction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1775460" y="499042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2D4E2354" w14:textId="77777777" w:rsidR="00085EDB" w:rsidRPr="00B36BEA" w:rsidRDefault="00085EDB" w:rsidP="00085EDB">
                              <w:pPr>
                                <w:jc w:val="center"/>
                                <w:rPr>
                                  <w:rFonts w:ascii="Times New Roman" w:hAnsi="Times New Roman" w:cs="Times New Roman"/>
                                  <w:sz w:val="24"/>
                                  <w:szCs w:val="24"/>
                                </w:rPr>
                              </w:pPr>
                              <w:r w:rsidRPr="00B36BEA">
                                <w:rPr>
                                  <w:rFonts w:ascii="Times New Roman" w:hAnsi="Times New Roman" w:cs="Times New Roman"/>
                                  <w:sz w:val="24"/>
                                  <w:szCs w:val="24"/>
                                </w:rPr>
                                <w:t>Model Saving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1775460" y="421953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29AE05F0" w14:textId="77777777" w:rsidR="00085EDB" w:rsidRPr="00B36BEA" w:rsidRDefault="00085EDB" w:rsidP="00085EDB">
                              <w:pPr>
                                <w:jc w:val="center"/>
                                <w:rPr>
                                  <w:rFonts w:ascii="Times New Roman" w:hAnsi="Times New Roman" w:cs="Times New Roman"/>
                                  <w:sz w:val="24"/>
                                  <w:szCs w:val="24"/>
                                </w:rPr>
                              </w:pPr>
                              <w:r w:rsidRPr="00B36BEA">
                                <w:rPr>
                                  <w:rFonts w:ascii="Times New Roman" w:hAnsi="Times New Roman" w:cs="Times New Roman"/>
                                  <w:sz w:val="24"/>
                                  <w:szCs w:val="24"/>
                                </w:rPr>
                                <w:t>Model Evaluation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Rounded Corners 41"/>
                        <wps:cNvSpPr/>
                        <wps:spPr>
                          <a:xfrm>
                            <a:off x="1775460" y="3448640"/>
                            <a:ext cx="2110740" cy="449580"/>
                          </a:xfrm>
                          <a:prstGeom prst="roundRect">
                            <a:avLst/>
                          </a:prstGeom>
                        </wps:spPr>
                        <wps:style>
                          <a:lnRef idx="2">
                            <a:schemeClr val="dk1"/>
                          </a:lnRef>
                          <a:fillRef idx="1">
                            <a:schemeClr val="lt1"/>
                          </a:fillRef>
                          <a:effectRef idx="0">
                            <a:schemeClr val="dk1"/>
                          </a:effectRef>
                          <a:fontRef idx="minor">
                            <a:schemeClr val="dk1"/>
                          </a:fontRef>
                        </wps:style>
                        <wps:txbx>
                          <w:txbxContent>
                            <w:p w14:paraId="1426996A" w14:textId="77777777" w:rsidR="00085EDB" w:rsidRPr="00B36BEA" w:rsidRDefault="00085EDB" w:rsidP="00085EDB">
                              <w:pPr>
                                <w:jc w:val="center"/>
                                <w:rPr>
                                  <w:rFonts w:ascii="Times New Roman" w:hAnsi="Times New Roman" w:cs="Times New Roman"/>
                                  <w:sz w:val="24"/>
                                  <w:szCs w:val="24"/>
                                </w:rPr>
                              </w:pPr>
                              <w:r w:rsidRPr="00B36BEA">
                                <w:rPr>
                                  <w:rFonts w:ascii="Times New Roman" w:hAnsi="Times New Roman" w:cs="Times New Roman"/>
                                  <w:sz w:val="24"/>
                                  <w:szCs w:val="24"/>
                                </w:rPr>
                                <w:t>Model Development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Arrow: Down 42"/>
                        <wps:cNvSpPr/>
                        <wps:spPr>
                          <a:xfrm>
                            <a:off x="2735580" y="754380"/>
                            <a:ext cx="91440" cy="32190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rrow: Down 43"/>
                        <wps:cNvSpPr/>
                        <wps:spPr>
                          <a:xfrm>
                            <a:off x="2735580" y="1525860"/>
                            <a:ext cx="91440" cy="36864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Arrow: Down 44"/>
                        <wps:cNvSpPr/>
                        <wps:spPr>
                          <a:xfrm>
                            <a:off x="2735580" y="2344080"/>
                            <a:ext cx="91440" cy="32131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Arrow: Down 45"/>
                        <wps:cNvSpPr/>
                        <wps:spPr>
                          <a:xfrm>
                            <a:off x="2740320" y="3114970"/>
                            <a:ext cx="91440" cy="32131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Arrow: Down 46"/>
                        <wps:cNvSpPr/>
                        <wps:spPr>
                          <a:xfrm>
                            <a:off x="2740320" y="3898220"/>
                            <a:ext cx="91440" cy="32131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Arrow: Down 47"/>
                        <wps:cNvSpPr/>
                        <wps:spPr>
                          <a:xfrm>
                            <a:off x="2778420" y="4669110"/>
                            <a:ext cx="91440" cy="32131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Arrow: Down 48"/>
                        <wps:cNvSpPr/>
                        <wps:spPr>
                          <a:xfrm>
                            <a:off x="2767920" y="5440000"/>
                            <a:ext cx="91440" cy="32131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A605DF2" id="Canvas 1" o:spid="_x0000_s1028" editas="canvas" style="width:6in;height:508.8pt;mso-position-horizontal-relative:char;mso-position-vertical-relative:line" coordsize="54864,64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64617;visibility:visible;mso-wrap-style:square" filled="t">
                  <v:fill o:detectmouseclick="t"/>
                  <v:path o:connecttype="none"/>
                </v:shape>
                <v:roundrect id="Rectangle: Rounded Corners 34" o:spid="_x0000_s1030" style="position:absolute;left:17754;top:3048;width:21108;height:44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ScqxAAAANsAAAAPAAAAZHJzL2Rvd25yZXYueG1sRI9Ba8JA&#10;FITvgv9heUJvzUZbRF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C7pJyrEAAAA2wAAAA8A&#10;AAAAAAAAAAAAAAAABwIAAGRycy9kb3ducmV2LnhtbFBLBQYAAAAAAwADALcAAAD4AgAAAAA=&#10;" fillcolor="white [3201]" strokecolor="black [3200]" strokeweight="1pt">
                  <v:stroke joinstyle="miter"/>
                  <v:textbox>
                    <w:txbxContent>
                      <w:p w14:paraId="7A96D85D" w14:textId="77777777" w:rsidR="00085EDB" w:rsidRPr="00B36BEA" w:rsidRDefault="00085EDB" w:rsidP="00085EDB">
                        <w:pPr>
                          <w:jc w:val="center"/>
                          <w:rPr>
                            <w:rFonts w:ascii="Times New Roman" w:hAnsi="Times New Roman" w:cs="Times New Roman"/>
                            <w:sz w:val="24"/>
                            <w:szCs w:val="24"/>
                          </w:rPr>
                        </w:pPr>
                        <w:r w:rsidRPr="00B36BEA">
                          <w:rPr>
                            <w:rFonts w:ascii="Times New Roman" w:hAnsi="Times New Roman" w:cs="Times New Roman"/>
                            <w:sz w:val="24"/>
                            <w:szCs w:val="24"/>
                          </w:rPr>
                          <w:t>Data Collection</w:t>
                        </w:r>
                      </w:p>
                    </w:txbxContent>
                  </v:textbox>
                </v:roundrect>
                <v:roundrect id="Rectangle: Rounded Corners 35" o:spid="_x0000_s1031" style="position:absolute;left:17754;top:26653;width:21108;height:4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KxxAAAANsAAAAPAAAAZHJzL2Rvd25yZXYueG1sRI9Ba8JA&#10;FITvgv9heUJvzUZLRV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EGlgrHEAAAA2wAAAA8A&#10;AAAAAAAAAAAAAAAABwIAAGRycy9kb3ducmV2LnhtbFBLBQYAAAAAAwADALcAAAD4AgAAAAA=&#10;" fillcolor="white [3201]" strokecolor="black [3200]" strokeweight="1pt">
                  <v:stroke joinstyle="miter"/>
                  <v:textbox>
                    <w:txbxContent>
                      <w:p w14:paraId="07F772EE" w14:textId="77777777" w:rsidR="00085EDB" w:rsidRPr="00B36BEA" w:rsidRDefault="00085EDB" w:rsidP="00085EDB">
                        <w:pPr>
                          <w:jc w:val="center"/>
                          <w:rPr>
                            <w:rFonts w:ascii="Times New Roman" w:hAnsi="Times New Roman" w:cs="Times New Roman"/>
                            <w:sz w:val="24"/>
                            <w:szCs w:val="24"/>
                          </w:rPr>
                        </w:pPr>
                        <w:r w:rsidRPr="00B36BEA">
                          <w:rPr>
                            <w:rFonts w:ascii="Times New Roman" w:hAnsi="Times New Roman" w:cs="Times New Roman"/>
                            <w:sz w:val="24"/>
                            <w:szCs w:val="24"/>
                          </w:rPr>
                          <w:t>Text Vectorization</w:t>
                        </w:r>
                      </w:p>
                    </w:txbxContent>
                  </v:textbox>
                </v:roundrect>
                <v:roundrect id="Rectangle: Rounded Corners 36" o:spid="_x0000_s1032" style="position:absolute;left:17754;top:10762;width:21108;height:4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" fillcolor="white [3201]" strokecolor="black [3200]" strokeweight="1pt">
                  <v:stroke joinstyle="miter"/>
                  <v:textbox>
                    <w:txbxContent>
                      <w:p w14:paraId="3B00D3C7" w14:textId="77777777" w:rsidR="00085EDB" w:rsidRPr="00B36BEA" w:rsidRDefault="00085EDB" w:rsidP="00085EDB">
                        <w:pPr>
                          <w:jc w:val="center"/>
                          <w:rPr>
                            <w:rFonts w:ascii="Times New Roman" w:hAnsi="Times New Roman" w:cs="Times New Roman"/>
                            <w:sz w:val="24"/>
                            <w:szCs w:val="24"/>
                          </w:rPr>
                        </w:pPr>
                        <w:r w:rsidRPr="00B36BEA">
                          <w:rPr>
                            <w:rFonts w:ascii="Times New Roman" w:hAnsi="Times New Roman" w:cs="Times New Roman"/>
                            <w:sz w:val="24"/>
                            <w:szCs w:val="24"/>
                          </w:rPr>
                          <w:t>Data Preprocessing</w:t>
                        </w:r>
                      </w:p>
                    </w:txbxContent>
                  </v:textbox>
                </v:roundrect>
                <v:roundrect id="Rectangle: Rounded Corners 37" o:spid="_x0000_s1033" style="position:absolute;left:17754;top:18945;width:21108;height:44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" fillcolor="white [3201]" strokecolor="black [3200]" strokeweight="1pt">
                  <v:stroke joinstyle="miter"/>
                  <v:textbox>
                    <w:txbxContent>
                      <w:p w14:paraId="29C93F6D" w14:textId="77777777" w:rsidR="00085EDB" w:rsidRPr="00B36BEA" w:rsidRDefault="00085EDB" w:rsidP="00085EDB">
                        <w:pPr>
                          <w:jc w:val="center"/>
                          <w:rPr>
                            <w:rFonts w:ascii="Times New Roman" w:hAnsi="Times New Roman" w:cs="Times New Roman"/>
                            <w:sz w:val="24"/>
                            <w:szCs w:val="24"/>
                          </w:rPr>
                        </w:pPr>
                        <w:r w:rsidRPr="00B36BEA">
                          <w:rPr>
                            <w:rFonts w:ascii="Times New Roman" w:hAnsi="Times New Roman" w:cs="Times New Roman"/>
                            <w:sz w:val="24"/>
                            <w:szCs w:val="24"/>
                          </w:rPr>
                          <w:t>Data Exploration</w:t>
                        </w:r>
                      </w:p>
                    </w:txbxContent>
                  </v:textbox>
                </v:roundrect>
                <v:roundrect id="Rectangle: Rounded Corners 38" o:spid="_x0000_s1034" style="position:absolute;left:17754;top:57812;width:21108;height:4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" fillcolor="white [3201]" strokecolor="black [3200]" strokeweight="1pt">
                  <v:stroke joinstyle="miter"/>
                  <v:textbox>
                    <w:txbxContent>
                      <w:p w14:paraId="2893130A" w14:textId="77777777" w:rsidR="00085EDB" w:rsidRPr="00B36BEA" w:rsidRDefault="00085EDB" w:rsidP="00085EDB">
                        <w:pPr>
                          <w:jc w:val="center"/>
                          <w:rPr>
                            <w:rFonts w:ascii="Times New Roman" w:hAnsi="Times New Roman" w:cs="Times New Roman"/>
                            <w:sz w:val="24"/>
                            <w:szCs w:val="24"/>
                          </w:rPr>
                        </w:pPr>
                        <w:r>
                          <w:rPr>
                            <w:rFonts w:ascii="Times New Roman" w:hAnsi="Times New Roman" w:cs="Times New Roman"/>
                            <w:sz w:val="24"/>
                            <w:szCs w:val="24"/>
                          </w:rPr>
                          <w:t>Nationality</w:t>
                        </w:r>
                        <w:r w:rsidRPr="00B36BEA">
                          <w:rPr>
                            <w:rFonts w:ascii="Times New Roman" w:hAnsi="Times New Roman" w:cs="Times New Roman"/>
                            <w:sz w:val="24"/>
                            <w:szCs w:val="24"/>
                          </w:rPr>
                          <w:t xml:space="preserve"> Prediction</w:t>
                        </w:r>
                      </w:p>
                    </w:txbxContent>
                  </v:textbox>
                </v:roundrect>
                <v:roundrect id="Rectangle: Rounded Corners 39" o:spid="_x0000_s1035" style="position:absolute;left:17754;top:49904;width:21108;height:4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" fillcolor="white [3201]" strokecolor="black [3200]" strokeweight="1pt">
                  <v:stroke joinstyle="miter"/>
                  <v:textbox>
                    <w:txbxContent>
                      <w:p w14:paraId="2D4E2354" w14:textId="77777777" w:rsidR="00085EDB" w:rsidRPr="00B36BEA" w:rsidRDefault="00085EDB" w:rsidP="00085EDB">
                        <w:pPr>
                          <w:jc w:val="center"/>
                          <w:rPr>
                            <w:rFonts w:ascii="Times New Roman" w:hAnsi="Times New Roman" w:cs="Times New Roman"/>
                            <w:sz w:val="24"/>
                            <w:szCs w:val="24"/>
                          </w:rPr>
                        </w:pPr>
                        <w:r w:rsidRPr="00B36BEA">
                          <w:rPr>
                            <w:rFonts w:ascii="Times New Roman" w:hAnsi="Times New Roman" w:cs="Times New Roman"/>
                            <w:sz w:val="24"/>
                            <w:szCs w:val="24"/>
                          </w:rPr>
                          <w:t>Model Saving</w:t>
                        </w:r>
                      </w:p>
                    </w:txbxContent>
                  </v:textbox>
                </v:roundrect>
                <v:roundrect id="Rectangle: Rounded Corners 40" o:spid="_x0000_s1036" style="position:absolute;left:17754;top:42195;width:21108;height:4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" fillcolor="white [3201]" strokecolor="black [3200]" strokeweight="1pt">
                  <v:stroke joinstyle="miter"/>
                  <v:textbox>
                    <w:txbxContent>
                      <w:p w14:paraId="29AE05F0" w14:textId="77777777" w:rsidR="00085EDB" w:rsidRPr="00B36BEA" w:rsidRDefault="00085EDB" w:rsidP="00085EDB">
                        <w:pPr>
                          <w:jc w:val="center"/>
                          <w:rPr>
                            <w:rFonts w:ascii="Times New Roman" w:hAnsi="Times New Roman" w:cs="Times New Roman"/>
                            <w:sz w:val="24"/>
                            <w:szCs w:val="24"/>
                          </w:rPr>
                        </w:pPr>
                        <w:r w:rsidRPr="00B36BEA">
                          <w:rPr>
                            <w:rFonts w:ascii="Times New Roman" w:hAnsi="Times New Roman" w:cs="Times New Roman"/>
                            <w:sz w:val="24"/>
                            <w:szCs w:val="24"/>
                          </w:rPr>
                          <w:t>Model Evaluation</w:t>
                        </w:r>
                      </w:p>
                    </w:txbxContent>
                  </v:textbox>
                </v:roundrect>
                <v:roundrect id="Rectangle: Rounded Corners 41" o:spid="_x0000_s1037" style="position:absolute;left:17754;top:34486;width:21108;height:44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" fillcolor="white [3201]" strokecolor="black [3200]" strokeweight="1pt">
                  <v:stroke joinstyle="miter"/>
                  <v:textbox>
                    <w:txbxContent>
                      <w:p w14:paraId="1426996A" w14:textId="77777777" w:rsidR="00085EDB" w:rsidRPr="00B36BEA" w:rsidRDefault="00085EDB" w:rsidP="00085EDB">
                        <w:pPr>
                          <w:jc w:val="center"/>
                          <w:rPr>
                            <w:rFonts w:ascii="Times New Roman" w:hAnsi="Times New Roman" w:cs="Times New Roman"/>
                            <w:sz w:val="24"/>
                            <w:szCs w:val="24"/>
                          </w:rPr>
                        </w:pPr>
                        <w:r w:rsidRPr="00B36BEA">
                          <w:rPr>
                            <w:rFonts w:ascii="Times New Roman" w:hAnsi="Times New Roman" w:cs="Times New Roman"/>
                            <w:sz w:val="24"/>
                            <w:szCs w:val="24"/>
                          </w:rPr>
                          <w:t>Model Development</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2" o:spid="_x0000_s1038" type="#_x0000_t67" style="position:absolute;left:27355;top:7543;width:915;height:3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" adj="18532" fillcolor="black [3200]" strokecolor="black [480]" strokeweight="1pt"/>
                <v:shape id="Arrow: Down 43" o:spid="_x0000_s1039" type="#_x0000_t67" style="position:absolute;left:27355;top:15258;width:915;height:3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" adj="18921" fillcolor="black [3200]" strokecolor="black [480]" strokeweight="1pt"/>
                <v:shape id="Arrow: Down 44" o:spid="_x0000_s1040" type="#_x0000_t67" style="position:absolute;left:27355;top:23440;width:915;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" adj="18526" fillcolor="black [3200]" strokecolor="black [480]" strokeweight="1pt"/>
                <v:shape id="Arrow: Down 45" o:spid="_x0000_s1041" type="#_x0000_t67" style="position:absolute;left:27403;top:31149;width:91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" adj="18526" fillcolor="black [3200]" strokecolor="black [480]" strokeweight="1pt"/>
                <v:shape id="Arrow: Down 46" o:spid="_x0000_s1042" type="#_x0000_t67" style="position:absolute;left:27403;top:38982;width:91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" adj="18526" fillcolor="black [3200]" strokecolor="black [480]" strokeweight="1pt"/>
                <v:shape id="Arrow: Down 47" o:spid="_x0000_s1043" type="#_x0000_t67" style="position:absolute;left:27784;top:46691;width:91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" adj="18526" fillcolor="black [3200]" strokecolor="black [480]" strokeweight="1pt"/>
                <v:shape id="Arrow: Down 48" o:spid="_x0000_s1044" type="#_x0000_t67" style="position:absolute;left:27679;top:54400;width:91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" adj="18526" fillcolor="black [3200]" strokecolor="black [480]" strokeweight="1pt"/>
                <w10:anchorlock/>
              </v:group>
            </w:pict>
          </mc:Fallback>
        </mc:AlternateContent>
      </w:r>
    </w:p>
    <w:p w14:paraId="5EC9B476" w14:textId="77777777" w:rsidR="00085EDB" w:rsidRPr="005C4B1C" w:rsidRDefault="00085EDB" w:rsidP="00085EDB">
      <w:pPr>
        <w:spacing w:line="480" w:lineRule="auto"/>
        <w:jc w:val="center"/>
        <w:rPr>
          <w:rFonts w:ascii="Times New Roman" w:eastAsia="Times New Roman" w:hAnsi="Times New Roman" w:cs="Times New Roman"/>
          <w:b/>
          <w:bCs/>
          <w:sz w:val="20"/>
          <w:szCs w:val="20"/>
        </w:rPr>
      </w:pPr>
      <w:r w:rsidRPr="005C4B1C">
        <w:rPr>
          <w:rFonts w:ascii="Times New Roman" w:eastAsia="Times New Roman" w:hAnsi="Times New Roman" w:cs="Times New Roman"/>
          <w:b/>
          <w:bCs/>
          <w:sz w:val="20"/>
          <w:szCs w:val="20"/>
        </w:rPr>
        <w:t>Fig. 3.1 Methodology Chart</w:t>
      </w:r>
    </w:p>
    <w:p w14:paraId="1D7B3F46" w14:textId="489D8A26" w:rsidR="00085EDB" w:rsidRDefault="00085EDB" w:rsidP="00085EDB">
      <w:pPr>
        <w:spacing w:line="480" w:lineRule="auto"/>
        <w:jc w:val="center"/>
        <w:rPr>
          <w:rFonts w:ascii="Times New Roman" w:eastAsia="Times New Roman" w:hAnsi="Times New Roman" w:cs="Times New Roman"/>
          <w:b/>
          <w:bCs/>
          <w:sz w:val="24"/>
          <w:szCs w:val="24"/>
        </w:rPr>
      </w:pPr>
    </w:p>
    <w:p w14:paraId="221BC1F1" w14:textId="77777777" w:rsidR="00085EDB" w:rsidRDefault="00085EDB" w:rsidP="007871FB">
      <w:pPr>
        <w:spacing w:line="480" w:lineRule="auto"/>
        <w:rPr>
          <w:rFonts w:ascii="Times New Roman" w:eastAsia="Times New Roman" w:hAnsi="Times New Roman" w:cs="Times New Roman"/>
          <w:b/>
          <w:bCs/>
          <w:sz w:val="24"/>
          <w:szCs w:val="24"/>
        </w:rPr>
      </w:pPr>
    </w:p>
    <w:p w14:paraId="0008C95B" w14:textId="77777777" w:rsidR="00085EDB" w:rsidRDefault="00085EDB" w:rsidP="007871FB">
      <w:pPr>
        <w:spacing w:line="480" w:lineRule="auto"/>
        <w:rPr>
          <w:rFonts w:ascii="Times New Roman" w:eastAsia="Times New Roman" w:hAnsi="Times New Roman" w:cs="Times New Roman"/>
          <w:b/>
          <w:bCs/>
          <w:sz w:val="24"/>
          <w:szCs w:val="24"/>
        </w:rPr>
      </w:pPr>
    </w:p>
    <w:p w14:paraId="3E43B9F9" w14:textId="1DEBF453" w:rsidR="007871FB" w:rsidRPr="007F0FF5" w:rsidRDefault="007871FB" w:rsidP="007871FB">
      <w:pPr>
        <w:spacing w:line="480" w:lineRule="auto"/>
        <w:rPr>
          <w:rFonts w:ascii="Times New Roman" w:eastAsia="Times New Roman" w:hAnsi="Times New Roman" w:cs="Times New Roman"/>
          <w:b/>
          <w:bCs/>
          <w:sz w:val="24"/>
          <w:szCs w:val="24"/>
        </w:rPr>
      </w:pPr>
      <w:r w:rsidRPr="007F0FF5">
        <w:rPr>
          <w:rFonts w:ascii="Times New Roman" w:eastAsia="Times New Roman" w:hAnsi="Times New Roman" w:cs="Times New Roman"/>
          <w:b/>
          <w:bCs/>
          <w:sz w:val="24"/>
          <w:szCs w:val="24"/>
        </w:rPr>
        <w:lastRenderedPageBreak/>
        <w:t>3.1 Data Collection</w:t>
      </w:r>
    </w:p>
    <w:p w14:paraId="47425122" w14:textId="77777777" w:rsidR="007871FB" w:rsidRPr="007F0FF5" w:rsidRDefault="007871FB" w:rsidP="007871FB">
      <w:pPr>
        <w:pStyle w:val="ListParagraph"/>
        <w:numPr>
          <w:ilvl w:val="0"/>
          <w:numId w:val="6"/>
        </w:numPr>
        <w:spacing w:line="360" w:lineRule="auto"/>
        <w:rPr>
          <w:rFonts w:eastAsia="Times New Roman"/>
        </w:rPr>
      </w:pPr>
      <w:r w:rsidRPr="007F0FF5">
        <w:rPr>
          <w:rFonts w:eastAsia="Times New Roman"/>
        </w:rPr>
        <w:t>Gather</w:t>
      </w:r>
      <w:r>
        <w:rPr>
          <w:rFonts w:eastAsia="Times New Roman"/>
        </w:rPr>
        <w:t>ed</w:t>
      </w:r>
      <w:r w:rsidRPr="007F0FF5">
        <w:rPr>
          <w:rFonts w:eastAsia="Times New Roman"/>
        </w:rPr>
        <w:t xml:space="preserve"> a labeled dataset </w:t>
      </w:r>
      <w:r>
        <w:rPr>
          <w:rFonts w:eastAsia="Times New Roman"/>
        </w:rPr>
        <w:t xml:space="preserve">from Kaggle </w:t>
      </w:r>
      <w:r w:rsidRPr="007F0FF5">
        <w:rPr>
          <w:rFonts w:eastAsia="Times New Roman"/>
        </w:rPr>
        <w:t xml:space="preserve">containing </w:t>
      </w:r>
      <w:r>
        <w:rPr>
          <w:rFonts w:eastAsia="Times New Roman"/>
        </w:rPr>
        <w:t>name with their nationality</w:t>
      </w:r>
    </w:p>
    <w:p w14:paraId="562F70B9" w14:textId="77777777" w:rsidR="007871FB" w:rsidRPr="007F0FF5" w:rsidRDefault="007871FB" w:rsidP="007871FB">
      <w:pPr>
        <w:pStyle w:val="ListParagraph"/>
        <w:numPr>
          <w:ilvl w:val="0"/>
          <w:numId w:val="6"/>
        </w:numPr>
        <w:spacing w:line="360" w:lineRule="auto"/>
        <w:rPr>
          <w:rFonts w:eastAsia="Times New Roman"/>
        </w:rPr>
      </w:pPr>
      <w:r w:rsidRPr="007F0FF5">
        <w:rPr>
          <w:rFonts w:eastAsia="Times New Roman"/>
        </w:rPr>
        <w:t>The dataset should be diverse</w:t>
      </w:r>
      <w:r>
        <w:rPr>
          <w:rFonts w:eastAsia="Times New Roman"/>
        </w:rPr>
        <w:t xml:space="preserve"> (120 Countries)</w:t>
      </w:r>
      <w:r w:rsidRPr="007F0FF5">
        <w:rPr>
          <w:rFonts w:eastAsia="Times New Roman"/>
        </w:rPr>
        <w:t xml:space="preserve"> and representative of the target domain.</w:t>
      </w:r>
    </w:p>
    <w:p w14:paraId="75044E35" w14:textId="77777777" w:rsidR="007871FB" w:rsidRPr="007F0FF5" w:rsidRDefault="007871FB" w:rsidP="007871FB">
      <w:pPr>
        <w:spacing w:line="480" w:lineRule="auto"/>
        <w:rPr>
          <w:rFonts w:ascii="Times New Roman" w:eastAsia="Times New Roman" w:hAnsi="Times New Roman" w:cs="Times New Roman"/>
          <w:b/>
          <w:bCs/>
          <w:sz w:val="24"/>
          <w:szCs w:val="24"/>
        </w:rPr>
      </w:pPr>
      <w:r w:rsidRPr="007F0FF5">
        <w:rPr>
          <w:rFonts w:ascii="Times New Roman" w:eastAsia="Times New Roman" w:hAnsi="Times New Roman" w:cs="Times New Roman"/>
          <w:b/>
          <w:bCs/>
          <w:sz w:val="24"/>
          <w:szCs w:val="24"/>
        </w:rPr>
        <w:t>3.2 Data Preprocessing</w:t>
      </w:r>
    </w:p>
    <w:p w14:paraId="413941C3" w14:textId="77777777" w:rsidR="007871FB" w:rsidRPr="007F0FF5" w:rsidRDefault="007871FB" w:rsidP="007871FB">
      <w:pPr>
        <w:pStyle w:val="ListParagraph"/>
        <w:numPr>
          <w:ilvl w:val="0"/>
          <w:numId w:val="7"/>
        </w:numPr>
        <w:spacing w:line="360" w:lineRule="auto"/>
        <w:rPr>
          <w:rFonts w:eastAsia="Times New Roman"/>
        </w:rPr>
      </w:pPr>
      <w:r w:rsidRPr="007F0FF5">
        <w:rPr>
          <w:rFonts w:eastAsia="Times New Roman"/>
        </w:rPr>
        <w:t>Load the dataset using pandas and explore its structure.</w:t>
      </w:r>
    </w:p>
    <w:p w14:paraId="4C9CAF14" w14:textId="77777777" w:rsidR="007871FB" w:rsidRDefault="007871FB" w:rsidP="007871FB">
      <w:pPr>
        <w:pStyle w:val="ListParagraph"/>
        <w:numPr>
          <w:ilvl w:val="0"/>
          <w:numId w:val="7"/>
        </w:numPr>
        <w:spacing w:before="100" w:beforeAutospacing="1" w:after="100" w:afterAutospacing="1" w:line="360" w:lineRule="auto"/>
        <w:rPr>
          <w:rFonts w:eastAsia="Times New Roman"/>
          <w:lang w:eastAsia="en-US"/>
        </w:rPr>
      </w:pPr>
      <w:r w:rsidRPr="00FA3AA1">
        <w:rPr>
          <w:rFonts w:eastAsia="Times New Roman"/>
        </w:rPr>
        <w:t>Handle any missing values in the dataset.</w:t>
      </w:r>
    </w:p>
    <w:p w14:paraId="31F578EB" w14:textId="77777777" w:rsidR="007871FB" w:rsidRDefault="007871FB" w:rsidP="007871FB">
      <w:pPr>
        <w:pStyle w:val="ListParagraph"/>
        <w:numPr>
          <w:ilvl w:val="0"/>
          <w:numId w:val="7"/>
        </w:numPr>
        <w:spacing w:before="100" w:beforeAutospacing="1" w:after="100" w:afterAutospacing="1" w:line="360" w:lineRule="auto"/>
        <w:rPr>
          <w:rFonts w:eastAsia="Times New Roman"/>
          <w:lang w:eastAsia="en-US"/>
        </w:rPr>
      </w:pPr>
      <w:r>
        <w:rPr>
          <w:rFonts w:eastAsia="Times New Roman"/>
          <w:lang w:eastAsia="en-US"/>
        </w:rPr>
        <w:t>Handling Unbalanced dataset.</w:t>
      </w:r>
    </w:p>
    <w:p w14:paraId="312CA35E" w14:textId="77777777" w:rsidR="007871FB" w:rsidRPr="008B7A25" w:rsidRDefault="007871FB" w:rsidP="007871FB">
      <w:pPr>
        <w:numPr>
          <w:ilvl w:val="0"/>
          <w:numId w:val="7"/>
        </w:numPr>
        <w:spacing w:before="100" w:beforeAutospacing="1" w:after="100" w:afterAutospacing="1"/>
        <w:rPr>
          <w:rFonts w:ascii="Times New Roman" w:eastAsia="Times New Roman" w:hAnsi="Times New Roman" w:cs="Times New Roman"/>
          <w:sz w:val="24"/>
          <w:szCs w:val="24"/>
          <w:lang w:eastAsia="en-US"/>
        </w:rPr>
      </w:pPr>
      <w:r w:rsidRPr="00892085">
        <w:rPr>
          <w:rFonts w:ascii="Times New Roman" w:eastAsia="Times New Roman" w:hAnsi="Times New Roman" w:cs="Times New Roman"/>
          <w:sz w:val="24"/>
          <w:szCs w:val="24"/>
          <w:lang w:eastAsia="en-US"/>
        </w:rPr>
        <w:t>Prepare features (</w:t>
      </w:r>
      <w:r w:rsidRPr="00892085">
        <w:rPr>
          <w:rFonts w:ascii="Courier New" w:eastAsia="Times New Roman" w:hAnsi="Courier New" w:cs="Courier New"/>
          <w:sz w:val="20"/>
          <w:szCs w:val="20"/>
          <w:lang w:eastAsia="en-US"/>
        </w:rPr>
        <w:t>Xfeatures</w:t>
      </w:r>
      <w:r w:rsidRPr="00892085">
        <w:rPr>
          <w:rFonts w:ascii="Times New Roman" w:eastAsia="Times New Roman" w:hAnsi="Times New Roman" w:cs="Times New Roman"/>
          <w:sz w:val="24"/>
          <w:szCs w:val="24"/>
          <w:lang w:eastAsia="en-US"/>
        </w:rPr>
        <w:t>) and labels (</w:t>
      </w:r>
      <w:r w:rsidRPr="00892085">
        <w:rPr>
          <w:rFonts w:ascii="Courier New" w:eastAsia="Times New Roman" w:hAnsi="Courier New" w:cs="Courier New"/>
          <w:sz w:val="20"/>
          <w:szCs w:val="20"/>
          <w:lang w:eastAsia="en-US"/>
        </w:rPr>
        <w:t>ylabels</w:t>
      </w:r>
      <w:r w:rsidRPr="00892085">
        <w:rPr>
          <w:rFonts w:ascii="Times New Roman" w:eastAsia="Times New Roman" w:hAnsi="Times New Roman" w:cs="Times New Roman"/>
          <w:sz w:val="24"/>
          <w:szCs w:val="24"/>
          <w:lang w:eastAsia="en-US"/>
        </w:rPr>
        <w:t>).</w:t>
      </w:r>
    </w:p>
    <w:p w14:paraId="18841861" w14:textId="77777777" w:rsidR="007871FB" w:rsidRPr="007F0FF5" w:rsidRDefault="007871FB" w:rsidP="007871FB">
      <w:pPr>
        <w:spacing w:line="480" w:lineRule="auto"/>
        <w:rPr>
          <w:rFonts w:ascii="Times New Roman" w:eastAsia="Times New Roman" w:hAnsi="Times New Roman" w:cs="Times New Roman"/>
          <w:b/>
          <w:bCs/>
          <w:sz w:val="24"/>
          <w:szCs w:val="24"/>
        </w:rPr>
      </w:pPr>
      <w:r w:rsidRPr="007F0FF5">
        <w:rPr>
          <w:rFonts w:ascii="Times New Roman" w:eastAsia="Times New Roman" w:hAnsi="Times New Roman" w:cs="Times New Roman"/>
          <w:b/>
          <w:bCs/>
          <w:sz w:val="24"/>
          <w:szCs w:val="24"/>
        </w:rPr>
        <w:t>3.3 Data Exploration</w:t>
      </w:r>
    </w:p>
    <w:p w14:paraId="1EA802CE" w14:textId="77777777" w:rsidR="007871FB" w:rsidRPr="007F0FF5" w:rsidRDefault="007871FB" w:rsidP="007871FB">
      <w:pPr>
        <w:pStyle w:val="ListParagraph"/>
        <w:numPr>
          <w:ilvl w:val="0"/>
          <w:numId w:val="8"/>
        </w:numPr>
        <w:spacing w:line="360" w:lineRule="auto"/>
        <w:rPr>
          <w:rFonts w:eastAsia="Times New Roman"/>
        </w:rPr>
      </w:pPr>
      <w:r w:rsidRPr="007F0FF5">
        <w:rPr>
          <w:rFonts w:eastAsia="Times New Roman"/>
        </w:rPr>
        <w:t xml:space="preserve">Explore the distribution of </w:t>
      </w:r>
      <w:r>
        <w:rPr>
          <w:rFonts w:eastAsia="Times New Roman"/>
        </w:rPr>
        <w:t>names with different countries in the</w:t>
      </w:r>
      <w:r w:rsidRPr="007F0FF5">
        <w:rPr>
          <w:rFonts w:eastAsia="Times New Roman"/>
        </w:rPr>
        <w:t xml:space="preserve"> training dataset.</w:t>
      </w:r>
    </w:p>
    <w:p w14:paraId="2E8049D7" w14:textId="77777777" w:rsidR="007871FB" w:rsidRPr="00892085" w:rsidRDefault="007871FB" w:rsidP="007871FB">
      <w:pPr>
        <w:pStyle w:val="ListParagraph"/>
        <w:numPr>
          <w:ilvl w:val="0"/>
          <w:numId w:val="8"/>
        </w:numPr>
        <w:spacing w:line="360" w:lineRule="auto"/>
        <w:rPr>
          <w:rFonts w:eastAsia="Times New Roman"/>
        </w:rPr>
      </w:pPr>
      <w:r>
        <w:t>Visualize the distribution of nationalities using bar plots.</w:t>
      </w:r>
    </w:p>
    <w:p w14:paraId="0A9D8F01" w14:textId="77777777" w:rsidR="007871FB" w:rsidRPr="00892085" w:rsidRDefault="007871FB" w:rsidP="007871FB">
      <w:pPr>
        <w:pStyle w:val="ListParagraph"/>
        <w:numPr>
          <w:ilvl w:val="0"/>
          <w:numId w:val="8"/>
        </w:numPr>
        <w:spacing w:line="360" w:lineRule="auto"/>
        <w:rPr>
          <w:rFonts w:eastAsia="Times New Roman"/>
        </w:rPr>
      </w:pPr>
      <w:r w:rsidRPr="007F0FF5">
        <w:rPr>
          <w:rFonts w:eastAsia="Times New Roman"/>
        </w:rPr>
        <w:t>Visualize the distribution using graphs to gain insights into class imbalances.</w:t>
      </w:r>
    </w:p>
    <w:p w14:paraId="5983E14B" w14:textId="77777777" w:rsidR="007871FB" w:rsidRPr="007F0FF5" w:rsidRDefault="007871FB" w:rsidP="007871FB">
      <w:pPr>
        <w:spacing w:line="480" w:lineRule="auto"/>
        <w:rPr>
          <w:rFonts w:ascii="Times New Roman" w:eastAsia="Times New Roman" w:hAnsi="Times New Roman" w:cs="Times New Roman"/>
          <w:b/>
          <w:bCs/>
          <w:sz w:val="24"/>
          <w:szCs w:val="24"/>
        </w:rPr>
      </w:pPr>
      <w:r w:rsidRPr="007F0FF5">
        <w:rPr>
          <w:rFonts w:ascii="Times New Roman" w:eastAsia="Times New Roman" w:hAnsi="Times New Roman" w:cs="Times New Roman"/>
          <w:b/>
          <w:bCs/>
          <w:sz w:val="24"/>
          <w:szCs w:val="24"/>
        </w:rPr>
        <w:t>3.4 Text Vectorization</w:t>
      </w:r>
    </w:p>
    <w:p w14:paraId="3366E279" w14:textId="77777777" w:rsidR="007871FB" w:rsidRPr="007F0FF5" w:rsidRDefault="007871FB" w:rsidP="007871FB">
      <w:pPr>
        <w:pStyle w:val="ListParagraph"/>
        <w:numPr>
          <w:ilvl w:val="0"/>
          <w:numId w:val="9"/>
        </w:numPr>
        <w:spacing w:line="360" w:lineRule="auto"/>
        <w:rPr>
          <w:rFonts w:eastAsia="Times New Roman"/>
        </w:rPr>
      </w:pPr>
      <w:r w:rsidRPr="007F0FF5">
        <w:rPr>
          <w:rFonts w:eastAsia="Times New Roman"/>
        </w:rPr>
        <w:t>Utilize techniques like Count Vectorization or TF-IDF to convert the processed text data into numerical vectors.</w:t>
      </w:r>
    </w:p>
    <w:p w14:paraId="0D0B08D6" w14:textId="77777777" w:rsidR="007871FB" w:rsidRPr="007F0FF5" w:rsidRDefault="007871FB" w:rsidP="007871FB">
      <w:pPr>
        <w:pStyle w:val="ListParagraph"/>
        <w:numPr>
          <w:ilvl w:val="0"/>
          <w:numId w:val="9"/>
        </w:numPr>
        <w:spacing w:line="360" w:lineRule="auto"/>
        <w:rPr>
          <w:rFonts w:eastAsia="Times New Roman"/>
        </w:rPr>
      </w:pPr>
      <w:r w:rsidRPr="007F0FF5">
        <w:rPr>
          <w:rFonts w:eastAsia="Times New Roman"/>
        </w:rPr>
        <w:t>This step is crucial for machine learning models to process and understand textual information.</w:t>
      </w:r>
    </w:p>
    <w:p w14:paraId="7B5EBB27" w14:textId="77777777" w:rsidR="007871FB" w:rsidRPr="007F0FF5" w:rsidRDefault="007871FB" w:rsidP="007871FB">
      <w:pPr>
        <w:spacing w:line="480" w:lineRule="auto"/>
        <w:rPr>
          <w:rFonts w:ascii="Times New Roman" w:eastAsia="Times New Roman" w:hAnsi="Times New Roman" w:cs="Times New Roman"/>
          <w:b/>
          <w:bCs/>
          <w:sz w:val="24"/>
          <w:szCs w:val="24"/>
        </w:rPr>
      </w:pPr>
      <w:r w:rsidRPr="007F0FF5">
        <w:rPr>
          <w:rFonts w:ascii="Times New Roman" w:eastAsia="Times New Roman" w:hAnsi="Times New Roman" w:cs="Times New Roman"/>
          <w:b/>
          <w:bCs/>
          <w:sz w:val="24"/>
          <w:szCs w:val="24"/>
        </w:rPr>
        <w:t>3.5 Model Development</w:t>
      </w:r>
    </w:p>
    <w:p w14:paraId="7C3EB6F5" w14:textId="77777777" w:rsidR="007871FB" w:rsidRPr="007F0FF5" w:rsidRDefault="007871FB" w:rsidP="007871FB">
      <w:pPr>
        <w:pStyle w:val="ListParagraph"/>
        <w:numPr>
          <w:ilvl w:val="0"/>
          <w:numId w:val="10"/>
        </w:numPr>
        <w:spacing w:line="360" w:lineRule="auto"/>
        <w:rPr>
          <w:rFonts w:eastAsia="Times New Roman"/>
        </w:rPr>
      </w:pPr>
      <w:r w:rsidRPr="007F0FF5">
        <w:rPr>
          <w:rFonts w:eastAsia="Times New Roman"/>
        </w:rPr>
        <w:t>Choose a suitable machine learning model for sentiment analysis. In this case, a Logistic Regression model is used.</w:t>
      </w:r>
    </w:p>
    <w:p w14:paraId="0CFDD582" w14:textId="77777777" w:rsidR="007871FB" w:rsidRPr="007F0FF5" w:rsidRDefault="007871FB" w:rsidP="007871FB">
      <w:pPr>
        <w:pStyle w:val="ListParagraph"/>
        <w:numPr>
          <w:ilvl w:val="0"/>
          <w:numId w:val="10"/>
        </w:numPr>
        <w:spacing w:line="360" w:lineRule="auto"/>
        <w:rPr>
          <w:rFonts w:eastAsia="Times New Roman"/>
        </w:rPr>
      </w:pPr>
      <w:r w:rsidRPr="007F0FF5">
        <w:rPr>
          <w:rFonts w:eastAsia="Times New Roman"/>
        </w:rPr>
        <w:t>Split the dataset into training and testing sets.</w:t>
      </w:r>
    </w:p>
    <w:p w14:paraId="00F4A37D" w14:textId="77777777" w:rsidR="007871FB" w:rsidRPr="007F0FF5" w:rsidRDefault="007871FB" w:rsidP="007871FB">
      <w:pPr>
        <w:pStyle w:val="ListParagraph"/>
        <w:numPr>
          <w:ilvl w:val="0"/>
          <w:numId w:val="10"/>
        </w:numPr>
        <w:spacing w:line="360" w:lineRule="auto"/>
        <w:rPr>
          <w:rFonts w:eastAsia="Times New Roman"/>
        </w:rPr>
      </w:pPr>
      <w:r w:rsidRPr="007F0FF5">
        <w:rPr>
          <w:rFonts w:eastAsia="Times New Roman"/>
        </w:rPr>
        <w:t>Train the model using the training set and evaluate its performance on the testing set.</w:t>
      </w:r>
    </w:p>
    <w:p w14:paraId="44309BEC" w14:textId="77777777" w:rsidR="007871FB" w:rsidRDefault="007871FB" w:rsidP="007871FB">
      <w:pPr>
        <w:spacing w:line="480" w:lineRule="auto"/>
        <w:rPr>
          <w:rFonts w:ascii="Times New Roman" w:eastAsia="Times New Roman" w:hAnsi="Times New Roman" w:cs="Times New Roman"/>
          <w:b/>
          <w:bCs/>
          <w:sz w:val="24"/>
          <w:szCs w:val="24"/>
        </w:rPr>
      </w:pPr>
    </w:p>
    <w:p w14:paraId="17DA7857" w14:textId="112EA7FB" w:rsidR="007871FB" w:rsidRDefault="007871FB" w:rsidP="007871FB">
      <w:pPr>
        <w:spacing w:line="480" w:lineRule="auto"/>
        <w:rPr>
          <w:rFonts w:ascii="Times New Roman" w:eastAsia="Times New Roman" w:hAnsi="Times New Roman" w:cs="Times New Roman"/>
          <w:b/>
          <w:bCs/>
          <w:sz w:val="24"/>
          <w:szCs w:val="24"/>
        </w:rPr>
      </w:pPr>
    </w:p>
    <w:p w14:paraId="55E4F247" w14:textId="77777777" w:rsidR="007871FB" w:rsidRPr="00C329F1" w:rsidRDefault="007871FB" w:rsidP="007871FB">
      <w:pPr>
        <w:spacing w:line="480" w:lineRule="auto"/>
        <w:jc w:val="center"/>
        <w:rPr>
          <w:rFonts w:ascii="Times New Roman" w:eastAsia="Times New Roman" w:hAnsi="Times New Roman" w:cs="Times New Roman"/>
          <w:b/>
          <w:bCs/>
          <w:sz w:val="24"/>
          <w:szCs w:val="24"/>
        </w:rPr>
      </w:pPr>
    </w:p>
    <w:p w14:paraId="4B2F7737" w14:textId="77777777" w:rsidR="007871FB" w:rsidRDefault="007871FB" w:rsidP="007871FB">
      <w:pPr>
        <w:spacing w:line="480" w:lineRule="auto"/>
        <w:rPr>
          <w:rFonts w:ascii="Times New Roman" w:eastAsia="Times New Roman" w:hAnsi="Times New Roman" w:cs="Times New Roman"/>
          <w:b/>
          <w:bCs/>
          <w:sz w:val="24"/>
          <w:szCs w:val="24"/>
        </w:rPr>
      </w:pPr>
    </w:p>
    <w:p w14:paraId="76FD689F" w14:textId="77777777" w:rsidR="007871FB" w:rsidRDefault="007871FB" w:rsidP="007871FB">
      <w:pPr>
        <w:spacing w:line="480" w:lineRule="auto"/>
        <w:rPr>
          <w:rFonts w:ascii="Times New Roman" w:eastAsia="Times New Roman" w:hAnsi="Times New Roman" w:cs="Times New Roman"/>
          <w:b/>
          <w:bCs/>
          <w:sz w:val="24"/>
          <w:szCs w:val="24"/>
        </w:rPr>
      </w:pPr>
    </w:p>
    <w:p w14:paraId="72A38E53" w14:textId="77777777" w:rsidR="007871FB" w:rsidRDefault="007871FB" w:rsidP="007871FB">
      <w:pPr>
        <w:spacing w:line="480" w:lineRule="auto"/>
        <w:rPr>
          <w:rFonts w:ascii="Times New Roman" w:eastAsia="Times New Roman" w:hAnsi="Times New Roman" w:cs="Times New Roman"/>
          <w:b/>
          <w:bCs/>
          <w:sz w:val="24"/>
          <w:szCs w:val="24"/>
        </w:rPr>
      </w:pPr>
    </w:p>
    <w:p w14:paraId="3174A3F6" w14:textId="77777777" w:rsidR="007871FB" w:rsidRDefault="007871FB" w:rsidP="007871FB">
      <w:pPr>
        <w:spacing w:line="480" w:lineRule="auto"/>
        <w:rPr>
          <w:rFonts w:ascii="Times New Roman" w:eastAsia="Times New Roman" w:hAnsi="Times New Roman" w:cs="Times New Roman"/>
          <w:b/>
          <w:bCs/>
          <w:sz w:val="24"/>
          <w:szCs w:val="24"/>
        </w:rPr>
      </w:pPr>
    </w:p>
    <w:p w14:paraId="0797FC05" w14:textId="32097FB2" w:rsidR="007871FB" w:rsidRPr="007F0FF5" w:rsidRDefault="007871FB" w:rsidP="007871FB">
      <w:pPr>
        <w:spacing w:line="480" w:lineRule="auto"/>
        <w:rPr>
          <w:rFonts w:ascii="Times New Roman" w:eastAsia="Times New Roman" w:hAnsi="Times New Roman" w:cs="Times New Roman"/>
          <w:b/>
          <w:bCs/>
          <w:sz w:val="24"/>
          <w:szCs w:val="24"/>
        </w:rPr>
      </w:pPr>
      <w:r w:rsidRPr="007F0FF5">
        <w:rPr>
          <w:rFonts w:ascii="Times New Roman" w:eastAsia="Times New Roman" w:hAnsi="Times New Roman" w:cs="Times New Roman"/>
          <w:b/>
          <w:bCs/>
          <w:sz w:val="24"/>
          <w:szCs w:val="24"/>
        </w:rPr>
        <w:t>3.6 Model Evaluation</w:t>
      </w:r>
    </w:p>
    <w:p w14:paraId="6CABF4A6" w14:textId="77777777" w:rsidR="007871FB" w:rsidRPr="007F0FF5" w:rsidRDefault="007871FB" w:rsidP="007871FB">
      <w:pPr>
        <w:pStyle w:val="ListParagraph"/>
        <w:numPr>
          <w:ilvl w:val="0"/>
          <w:numId w:val="11"/>
        </w:numPr>
        <w:spacing w:line="480" w:lineRule="auto"/>
        <w:rPr>
          <w:rFonts w:eastAsia="Times New Roman"/>
        </w:rPr>
      </w:pPr>
      <w:r w:rsidRPr="007F0FF5">
        <w:rPr>
          <w:rFonts w:eastAsia="Times New Roman"/>
        </w:rPr>
        <w:t>Employ cross-validation techniques to assess the model's performance robustly.</w:t>
      </w:r>
    </w:p>
    <w:p w14:paraId="1BD58449" w14:textId="77777777" w:rsidR="007871FB" w:rsidRPr="007F0FF5" w:rsidRDefault="007871FB" w:rsidP="007871FB">
      <w:pPr>
        <w:pStyle w:val="ListParagraph"/>
        <w:numPr>
          <w:ilvl w:val="0"/>
          <w:numId w:val="11"/>
        </w:numPr>
        <w:spacing w:line="480" w:lineRule="auto"/>
        <w:rPr>
          <w:rFonts w:eastAsia="Times New Roman"/>
        </w:rPr>
      </w:pPr>
      <w:r w:rsidRPr="007F0FF5">
        <w:rPr>
          <w:rFonts w:eastAsia="Times New Roman"/>
        </w:rPr>
        <w:t>Evaluate metrics such as accuracy, precision, recall, and F1-score to gauge the model's effectiveness.</w:t>
      </w:r>
    </w:p>
    <w:p w14:paraId="6940A149" w14:textId="77777777" w:rsidR="007871FB" w:rsidRPr="007F0FF5" w:rsidRDefault="007871FB" w:rsidP="007871FB">
      <w:pPr>
        <w:spacing w:line="480" w:lineRule="auto"/>
        <w:rPr>
          <w:rFonts w:ascii="Times New Roman" w:eastAsia="Times New Roman" w:hAnsi="Times New Roman" w:cs="Times New Roman"/>
          <w:b/>
          <w:bCs/>
          <w:sz w:val="24"/>
          <w:szCs w:val="24"/>
        </w:rPr>
      </w:pPr>
      <w:r w:rsidRPr="007F0FF5">
        <w:rPr>
          <w:rFonts w:ascii="Times New Roman" w:eastAsia="Times New Roman" w:hAnsi="Times New Roman" w:cs="Times New Roman"/>
          <w:b/>
          <w:bCs/>
          <w:sz w:val="24"/>
          <w:szCs w:val="24"/>
        </w:rPr>
        <w:t>3.7 Model Saving</w:t>
      </w:r>
    </w:p>
    <w:p w14:paraId="6F785345" w14:textId="77777777" w:rsidR="007871FB" w:rsidRPr="007F0FF5" w:rsidRDefault="007871FB" w:rsidP="007871FB">
      <w:pPr>
        <w:pStyle w:val="ListParagraph"/>
        <w:numPr>
          <w:ilvl w:val="0"/>
          <w:numId w:val="12"/>
        </w:numPr>
        <w:spacing w:line="480" w:lineRule="auto"/>
        <w:rPr>
          <w:rFonts w:eastAsia="Times New Roman"/>
        </w:rPr>
      </w:pPr>
      <w:r w:rsidRPr="007F0FF5">
        <w:rPr>
          <w:rFonts w:eastAsia="Times New Roman"/>
        </w:rPr>
        <w:t xml:space="preserve">Save the trained model using </w:t>
      </w:r>
      <w:proofErr w:type="spellStart"/>
      <w:r w:rsidRPr="007F0FF5">
        <w:rPr>
          <w:rFonts w:eastAsia="Times New Roman"/>
        </w:rPr>
        <w:t>joblib</w:t>
      </w:r>
      <w:proofErr w:type="spellEnd"/>
      <w:r w:rsidRPr="007F0FF5">
        <w:rPr>
          <w:rFonts w:eastAsia="Times New Roman"/>
        </w:rPr>
        <w:t xml:space="preserve"> for future use.</w:t>
      </w:r>
    </w:p>
    <w:p w14:paraId="761F7187" w14:textId="77777777" w:rsidR="007871FB" w:rsidRPr="007F0FF5" w:rsidRDefault="007871FB" w:rsidP="007871FB">
      <w:pPr>
        <w:spacing w:line="480" w:lineRule="auto"/>
        <w:rPr>
          <w:rFonts w:ascii="Times New Roman" w:eastAsia="Times New Roman" w:hAnsi="Times New Roman" w:cs="Times New Roman"/>
          <w:b/>
          <w:bCs/>
          <w:sz w:val="24"/>
          <w:szCs w:val="24"/>
        </w:rPr>
      </w:pPr>
      <w:r w:rsidRPr="007F0FF5">
        <w:rPr>
          <w:rFonts w:ascii="Times New Roman" w:eastAsia="Times New Roman" w:hAnsi="Times New Roman" w:cs="Times New Roman"/>
          <w:b/>
          <w:bCs/>
          <w:sz w:val="24"/>
          <w:szCs w:val="24"/>
        </w:rPr>
        <w:t xml:space="preserve">3.8 </w:t>
      </w:r>
      <w:r>
        <w:rPr>
          <w:rFonts w:ascii="Times New Roman" w:eastAsia="Times New Roman" w:hAnsi="Times New Roman" w:cs="Times New Roman"/>
          <w:b/>
          <w:bCs/>
          <w:sz w:val="24"/>
          <w:szCs w:val="24"/>
        </w:rPr>
        <w:t>Nationality</w:t>
      </w:r>
      <w:r w:rsidRPr="007F0FF5">
        <w:rPr>
          <w:rFonts w:ascii="Times New Roman" w:eastAsia="Times New Roman" w:hAnsi="Times New Roman" w:cs="Times New Roman"/>
          <w:b/>
          <w:bCs/>
          <w:sz w:val="24"/>
          <w:szCs w:val="24"/>
        </w:rPr>
        <w:t xml:space="preserve"> Prediction</w:t>
      </w:r>
    </w:p>
    <w:p w14:paraId="2F5344CD" w14:textId="77777777" w:rsidR="007871FB" w:rsidRPr="007F0FF5" w:rsidRDefault="007871FB" w:rsidP="007871FB">
      <w:pPr>
        <w:pStyle w:val="ListParagraph"/>
        <w:numPr>
          <w:ilvl w:val="0"/>
          <w:numId w:val="12"/>
        </w:numPr>
        <w:spacing w:line="360" w:lineRule="auto"/>
        <w:rPr>
          <w:rFonts w:eastAsia="Times New Roman"/>
        </w:rPr>
      </w:pPr>
      <w:r w:rsidRPr="007F0FF5">
        <w:rPr>
          <w:rFonts w:eastAsia="Times New Roman"/>
        </w:rPr>
        <w:t>Load the saved model when needed.</w:t>
      </w:r>
    </w:p>
    <w:p w14:paraId="28833096" w14:textId="77777777" w:rsidR="007871FB" w:rsidRPr="007F0FF5" w:rsidRDefault="007871FB" w:rsidP="007871FB">
      <w:pPr>
        <w:pStyle w:val="ListParagraph"/>
        <w:numPr>
          <w:ilvl w:val="0"/>
          <w:numId w:val="12"/>
        </w:numPr>
        <w:spacing w:line="360" w:lineRule="auto"/>
        <w:rPr>
          <w:rFonts w:eastAsia="Times New Roman"/>
        </w:rPr>
      </w:pPr>
      <w:r w:rsidRPr="007F0FF5">
        <w:rPr>
          <w:rFonts w:eastAsia="Times New Roman"/>
        </w:rPr>
        <w:t xml:space="preserve">Process a new </w:t>
      </w:r>
      <w:r>
        <w:rPr>
          <w:rFonts w:eastAsia="Times New Roman"/>
        </w:rPr>
        <w:t xml:space="preserve">name </w:t>
      </w:r>
      <w:r w:rsidRPr="007F0FF5">
        <w:rPr>
          <w:rFonts w:eastAsia="Times New Roman"/>
        </w:rPr>
        <w:t>using the same preprocessing steps applied during training.</w:t>
      </w:r>
    </w:p>
    <w:p w14:paraId="4BEBA23D" w14:textId="77777777" w:rsidR="007871FB" w:rsidRPr="007F0FF5" w:rsidRDefault="007871FB" w:rsidP="007871FB">
      <w:pPr>
        <w:pStyle w:val="ListParagraph"/>
        <w:numPr>
          <w:ilvl w:val="0"/>
          <w:numId w:val="12"/>
        </w:numPr>
        <w:spacing w:line="360" w:lineRule="auto"/>
        <w:rPr>
          <w:rFonts w:eastAsia="Times New Roman"/>
        </w:rPr>
      </w:pPr>
      <w:r w:rsidRPr="007F0FF5">
        <w:rPr>
          <w:rFonts w:eastAsia="Times New Roman"/>
        </w:rPr>
        <w:t>Vectorize the processed tweet using the previously fitted vectorizer.</w:t>
      </w:r>
    </w:p>
    <w:p w14:paraId="29BBDD65" w14:textId="77777777" w:rsidR="007871FB" w:rsidRPr="007F0FF5" w:rsidRDefault="007871FB" w:rsidP="007871FB">
      <w:pPr>
        <w:pStyle w:val="ListParagraph"/>
        <w:numPr>
          <w:ilvl w:val="0"/>
          <w:numId w:val="12"/>
        </w:numPr>
        <w:spacing w:line="360" w:lineRule="auto"/>
        <w:rPr>
          <w:rFonts w:eastAsia="Times New Roman"/>
          <w:b/>
          <w:sz w:val="28"/>
          <w:szCs w:val="28"/>
        </w:rPr>
      </w:pPr>
      <w:r w:rsidRPr="007F0FF5">
        <w:rPr>
          <w:rFonts w:eastAsia="Times New Roman"/>
        </w:rPr>
        <w:t xml:space="preserve">Use the loaded model to predict the </w:t>
      </w:r>
      <w:r>
        <w:rPr>
          <w:rFonts w:eastAsia="Times New Roman"/>
        </w:rPr>
        <w:t>country</w:t>
      </w:r>
      <w:r w:rsidRPr="007F0FF5">
        <w:rPr>
          <w:rFonts w:eastAsia="Times New Roman"/>
        </w:rPr>
        <w:t xml:space="preserve"> of the new </w:t>
      </w:r>
      <w:r>
        <w:rPr>
          <w:rFonts w:eastAsia="Times New Roman"/>
        </w:rPr>
        <w:t>name</w:t>
      </w:r>
      <w:r w:rsidRPr="007F0FF5">
        <w:rPr>
          <w:rFonts w:eastAsia="Times New Roman"/>
        </w:rPr>
        <w:t>.</w:t>
      </w:r>
    </w:p>
    <w:p w14:paraId="2729405D" w14:textId="77777777" w:rsidR="007871FB" w:rsidRDefault="007871FB" w:rsidP="007871FB">
      <w:pPr>
        <w:spacing w:line="480" w:lineRule="auto"/>
        <w:jc w:val="center"/>
        <w:rPr>
          <w:rFonts w:ascii="Times New Roman" w:eastAsia="Times New Roman" w:hAnsi="Times New Roman" w:cs="Times New Roman"/>
          <w:b/>
          <w:sz w:val="28"/>
          <w:szCs w:val="28"/>
        </w:rPr>
      </w:pPr>
    </w:p>
    <w:p w14:paraId="7496ED00" w14:textId="77777777" w:rsidR="007871FB" w:rsidRDefault="007871FB" w:rsidP="007871FB">
      <w:pPr>
        <w:spacing w:line="480" w:lineRule="auto"/>
        <w:jc w:val="center"/>
        <w:rPr>
          <w:rFonts w:ascii="Times New Roman" w:eastAsia="Times New Roman" w:hAnsi="Times New Roman" w:cs="Times New Roman"/>
          <w:b/>
          <w:sz w:val="28"/>
          <w:szCs w:val="28"/>
        </w:rPr>
      </w:pPr>
    </w:p>
    <w:p w14:paraId="5D0F0233" w14:textId="77777777" w:rsidR="007871FB" w:rsidRDefault="007871FB" w:rsidP="007871FB">
      <w:pPr>
        <w:spacing w:line="480" w:lineRule="auto"/>
        <w:jc w:val="center"/>
        <w:rPr>
          <w:rFonts w:ascii="Times New Roman" w:eastAsia="Times New Roman" w:hAnsi="Times New Roman" w:cs="Times New Roman"/>
          <w:b/>
          <w:sz w:val="28"/>
          <w:szCs w:val="28"/>
        </w:rPr>
      </w:pPr>
    </w:p>
    <w:p w14:paraId="23D43944" w14:textId="77777777" w:rsidR="007871FB" w:rsidRDefault="007871FB" w:rsidP="007871FB">
      <w:pPr>
        <w:spacing w:line="480" w:lineRule="auto"/>
        <w:jc w:val="center"/>
        <w:rPr>
          <w:rFonts w:ascii="Times New Roman" w:eastAsia="Times New Roman" w:hAnsi="Times New Roman" w:cs="Times New Roman"/>
          <w:b/>
          <w:sz w:val="28"/>
          <w:szCs w:val="28"/>
        </w:rPr>
      </w:pPr>
    </w:p>
    <w:p w14:paraId="1FA5BE45" w14:textId="77777777" w:rsidR="007871FB" w:rsidRDefault="007871FB" w:rsidP="007871FB">
      <w:pPr>
        <w:spacing w:line="480" w:lineRule="auto"/>
        <w:jc w:val="center"/>
        <w:rPr>
          <w:rFonts w:ascii="Times New Roman" w:eastAsia="Times New Roman" w:hAnsi="Times New Roman" w:cs="Times New Roman"/>
          <w:b/>
          <w:sz w:val="28"/>
          <w:szCs w:val="28"/>
        </w:rPr>
      </w:pPr>
    </w:p>
    <w:p w14:paraId="34812B5E" w14:textId="77777777" w:rsidR="007871FB" w:rsidRDefault="007871FB" w:rsidP="007871FB">
      <w:pPr>
        <w:rPr>
          <w:rFonts w:ascii="Bookman Old Style" w:eastAsia="Bookman Old Style" w:hAnsi="Bookman Old Style" w:cs="Bookman Old Style"/>
          <w:b/>
          <w:sz w:val="32"/>
          <w:szCs w:val="32"/>
        </w:rPr>
      </w:pPr>
    </w:p>
    <w:p w14:paraId="5A6987DE" w14:textId="77777777" w:rsidR="007871FB" w:rsidRDefault="007871FB" w:rsidP="007871FB">
      <w:pPr>
        <w:jc w:val="center"/>
        <w:rPr>
          <w:rFonts w:ascii="Bookman Old Style" w:eastAsia="Bookman Old Style" w:hAnsi="Bookman Old Style" w:cs="Bookman Old Style"/>
          <w:b/>
          <w:sz w:val="32"/>
          <w:szCs w:val="32"/>
        </w:rPr>
      </w:pPr>
    </w:p>
    <w:p w14:paraId="1D8E3DDF" w14:textId="77777777" w:rsidR="007871FB" w:rsidRDefault="007871FB" w:rsidP="007871FB">
      <w:pPr>
        <w:rPr>
          <w:rFonts w:ascii="Times New Roman" w:hAnsi="Times New Roman" w:cs="Times New Roman"/>
          <w:sz w:val="24"/>
          <w:szCs w:val="24"/>
        </w:rPr>
      </w:pPr>
    </w:p>
    <w:p w14:paraId="74E84EE7" w14:textId="77777777" w:rsidR="007871FB" w:rsidRDefault="007871FB" w:rsidP="007871FB">
      <w:pPr>
        <w:rPr>
          <w:rFonts w:ascii="Times New Roman" w:hAnsi="Times New Roman" w:cs="Times New Roman"/>
          <w:sz w:val="24"/>
          <w:szCs w:val="24"/>
        </w:rPr>
      </w:pPr>
    </w:p>
    <w:p w14:paraId="0F27EB48" w14:textId="77777777" w:rsidR="007871FB" w:rsidRDefault="007871FB" w:rsidP="007871FB">
      <w:pPr>
        <w:rPr>
          <w:rFonts w:ascii="Times New Roman" w:hAnsi="Times New Roman" w:cs="Times New Roman"/>
          <w:sz w:val="24"/>
          <w:szCs w:val="24"/>
        </w:rPr>
      </w:pPr>
    </w:p>
    <w:p w14:paraId="0979EA46" w14:textId="77777777" w:rsidR="007871FB" w:rsidRDefault="007871FB" w:rsidP="007871FB">
      <w:pPr>
        <w:rPr>
          <w:rFonts w:ascii="Times New Roman" w:hAnsi="Times New Roman" w:cs="Times New Roman"/>
          <w:sz w:val="24"/>
          <w:szCs w:val="24"/>
        </w:rPr>
      </w:pPr>
    </w:p>
    <w:p w14:paraId="251D2CFD" w14:textId="77777777" w:rsidR="007871FB" w:rsidRDefault="007871FB" w:rsidP="007871FB">
      <w:pPr>
        <w:rPr>
          <w:rFonts w:ascii="Times New Roman" w:hAnsi="Times New Roman" w:cs="Times New Roman"/>
          <w:sz w:val="24"/>
          <w:szCs w:val="24"/>
        </w:rPr>
      </w:pPr>
    </w:p>
    <w:p w14:paraId="6B53AA2B" w14:textId="77777777" w:rsidR="007871FB" w:rsidRDefault="007871FB" w:rsidP="007871FB">
      <w:pPr>
        <w:rPr>
          <w:rFonts w:ascii="Times New Roman" w:hAnsi="Times New Roman" w:cs="Times New Roman"/>
          <w:sz w:val="24"/>
          <w:szCs w:val="24"/>
        </w:rPr>
      </w:pPr>
    </w:p>
    <w:p w14:paraId="38EAAC03" w14:textId="77777777" w:rsidR="00D8240A" w:rsidRDefault="00D8240A" w:rsidP="007871FB">
      <w:pPr>
        <w:spacing w:line="480" w:lineRule="auto"/>
        <w:rPr>
          <w:rFonts w:ascii="Times New Roman" w:eastAsia="Times New Roman" w:hAnsi="Times New Roman" w:cs="Times New Roman"/>
          <w:b/>
          <w:sz w:val="28"/>
          <w:szCs w:val="28"/>
        </w:rPr>
      </w:pPr>
    </w:p>
    <w:p w14:paraId="1DD5B6B9" w14:textId="77777777" w:rsidR="00D8240A" w:rsidRDefault="00D8240A">
      <w:pPr>
        <w:spacing w:line="480" w:lineRule="auto"/>
        <w:jc w:val="center"/>
        <w:rPr>
          <w:rFonts w:ascii="Times New Roman" w:eastAsia="Times New Roman" w:hAnsi="Times New Roman" w:cs="Times New Roman"/>
          <w:b/>
          <w:sz w:val="28"/>
          <w:szCs w:val="28"/>
        </w:rPr>
      </w:pPr>
    </w:p>
    <w:p w14:paraId="2ACFA390" w14:textId="77777777" w:rsidR="00D8240A" w:rsidRDefault="00D8240A">
      <w:pPr>
        <w:spacing w:line="480" w:lineRule="auto"/>
        <w:jc w:val="center"/>
        <w:rPr>
          <w:rFonts w:ascii="Times New Roman" w:eastAsia="Times New Roman" w:hAnsi="Times New Roman" w:cs="Times New Roman"/>
          <w:b/>
          <w:sz w:val="28"/>
          <w:szCs w:val="28"/>
        </w:rPr>
      </w:pPr>
    </w:p>
    <w:p w14:paraId="7AC2824E" w14:textId="77777777" w:rsidR="00D8240A" w:rsidRDefault="00D8240A">
      <w:pPr>
        <w:spacing w:line="480" w:lineRule="auto"/>
        <w:jc w:val="center"/>
        <w:rPr>
          <w:rFonts w:ascii="Times New Roman" w:eastAsia="Times New Roman" w:hAnsi="Times New Roman" w:cs="Times New Roman"/>
          <w:b/>
          <w:sz w:val="28"/>
          <w:szCs w:val="28"/>
        </w:rPr>
      </w:pPr>
    </w:p>
    <w:p w14:paraId="1840B5E6" w14:textId="57A94B33" w:rsidR="00D8240A" w:rsidRDefault="006B2A5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4</w:t>
      </w:r>
    </w:p>
    <w:p w14:paraId="058F04FC" w14:textId="77777777" w:rsidR="00D8240A" w:rsidRDefault="006B2A5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24F93B31" w14:textId="77777777" w:rsidR="007871FB" w:rsidRPr="002F2FF7" w:rsidRDefault="007871FB" w:rsidP="007871FB">
      <w:pPr>
        <w:spacing w:line="480" w:lineRule="auto"/>
        <w:jc w:val="both"/>
        <w:rPr>
          <w:rFonts w:ascii="Times New Roman" w:eastAsia="Times New Roman" w:hAnsi="Times New Roman" w:cs="Times New Roman"/>
          <w:b/>
          <w:bCs/>
          <w:sz w:val="24"/>
          <w:szCs w:val="24"/>
        </w:rPr>
      </w:pPr>
      <w:r w:rsidRPr="002F2FF7">
        <w:rPr>
          <w:rFonts w:ascii="Times New Roman" w:eastAsia="Times New Roman" w:hAnsi="Times New Roman" w:cs="Times New Roman"/>
          <w:b/>
          <w:bCs/>
          <w:sz w:val="24"/>
          <w:szCs w:val="24"/>
        </w:rPr>
        <w:t>4.1 Data Preprocessing</w:t>
      </w:r>
    </w:p>
    <w:p w14:paraId="08609DDF" w14:textId="77777777" w:rsidR="007871FB" w:rsidRDefault="007871FB" w:rsidP="007871FB">
      <w:pPr>
        <w:pStyle w:val="ListParagraph"/>
        <w:numPr>
          <w:ilvl w:val="0"/>
          <w:numId w:val="16"/>
        </w:numPr>
        <w:spacing w:line="480" w:lineRule="auto"/>
        <w:rPr>
          <w:rFonts w:eastAsia="Times New Roman"/>
        </w:rPr>
      </w:pPr>
      <w:r w:rsidRPr="00B36BEA">
        <w:rPr>
          <w:rFonts w:eastAsia="Times New Roman"/>
        </w:rPr>
        <w:t>The training and test sets are loaded and explored.</w:t>
      </w:r>
    </w:p>
    <w:p w14:paraId="7D952A08" w14:textId="77777777" w:rsidR="007871FB" w:rsidRDefault="007871FB" w:rsidP="007871FB">
      <w:pPr>
        <w:pStyle w:val="ListParagraph"/>
        <w:spacing w:line="480" w:lineRule="auto"/>
        <w:rPr>
          <w:rFonts w:eastAsia="Times New Roman"/>
        </w:rPr>
      </w:pPr>
      <w:r>
        <w:rPr>
          <w:rFonts w:eastAsia="Times New Roman"/>
          <w:noProof/>
        </w:rPr>
        <w:drawing>
          <wp:inline distT="0" distB="0" distL="0" distR="0" wp14:anchorId="3EDAFC8B" wp14:editId="7217316A">
            <wp:extent cx="6137297" cy="2876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7424" cy="2876610"/>
                    </a:xfrm>
                    <a:prstGeom prst="rect">
                      <a:avLst/>
                    </a:prstGeom>
                    <a:noFill/>
                    <a:ln>
                      <a:noFill/>
                    </a:ln>
                  </pic:spPr>
                </pic:pic>
              </a:graphicData>
            </a:graphic>
          </wp:inline>
        </w:drawing>
      </w:r>
    </w:p>
    <w:p w14:paraId="5E7A73AF" w14:textId="77777777" w:rsidR="007871FB" w:rsidRPr="005C4B1C" w:rsidRDefault="007871FB" w:rsidP="007871FB">
      <w:pPr>
        <w:spacing w:line="480" w:lineRule="auto"/>
        <w:ind w:left="360"/>
        <w:jc w:val="center"/>
        <w:rPr>
          <w:rFonts w:ascii="Times New Roman" w:eastAsia="Times New Roman" w:hAnsi="Times New Roman" w:cs="Times New Roman"/>
          <w:b/>
          <w:bCs/>
          <w:sz w:val="20"/>
          <w:szCs w:val="20"/>
        </w:rPr>
      </w:pPr>
      <w:r w:rsidRPr="005C4B1C">
        <w:rPr>
          <w:rFonts w:ascii="Times New Roman" w:eastAsia="Times New Roman" w:hAnsi="Times New Roman" w:cs="Times New Roman"/>
          <w:b/>
          <w:bCs/>
          <w:sz w:val="20"/>
          <w:szCs w:val="20"/>
        </w:rPr>
        <w:t>Fig. 4.1 Loading and exploring dataset</w:t>
      </w:r>
    </w:p>
    <w:p w14:paraId="1AB4E74E" w14:textId="77777777" w:rsidR="007871FB" w:rsidRDefault="007871FB" w:rsidP="007871FB">
      <w:pPr>
        <w:pStyle w:val="ListParagraph"/>
        <w:numPr>
          <w:ilvl w:val="0"/>
          <w:numId w:val="16"/>
        </w:numPr>
        <w:spacing w:line="480" w:lineRule="auto"/>
        <w:rPr>
          <w:rFonts w:eastAsia="Times New Roman"/>
        </w:rPr>
      </w:pPr>
      <w:r>
        <w:rPr>
          <w:rFonts w:eastAsia="Times New Roman"/>
        </w:rPr>
        <w:t>Data balancing techniques</w:t>
      </w:r>
    </w:p>
    <w:p w14:paraId="291A4FF0" w14:textId="77777777" w:rsidR="007871FB" w:rsidRDefault="007871FB" w:rsidP="007871FB">
      <w:pPr>
        <w:spacing w:line="480" w:lineRule="auto"/>
        <w:ind w:left="360"/>
        <w:rPr>
          <w:rFonts w:eastAsia="Times New Roman"/>
        </w:rPr>
      </w:pPr>
      <w:r>
        <w:rPr>
          <w:rFonts w:eastAsia="Times New Roman"/>
          <w:noProof/>
        </w:rPr>
        <w:drawing>
          <wp:inline distT="0" distB="0" distL="0" distR="0" wp14:anchorId="7ECFB64D" wp14:editId="01919F7D">
            <wp:extent cx="6153798"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4552" cy="2503966"/>
                    </a:xfrm>
                    <a:prstGeom prst="rect">
                      <a:avLst/>
                    </a:prstGeom>
                    <a:noFill/>
                    <a:ln>
                      <a:noFill/>
                    </a:ln>
                  </pic:spPr>
                </pic:pic>
              </a:graphicData>
            </a:graphic>
          </wp:inline>
        </w:drawing>
      </w:r>
    </w:p>
    <w:p w14:paraId="7179714B" w14:textId="77777777" w:rsidR="007871FB" w:rsidRDefault="007871FB" w:rsidP="007871FB">
      <w:pPr>
        <w:pStyle w:val="ListParagraph"/>
        <w:spacing w:line="480" w:lineRule="auto"/>
        <w:jc w:val="center"/>
        <w:rPr>
          <w:rFonts w:eastAsia="Times New Roman"/>
          <w:b/>
          <w:sz w:val="20"/>
          <w:szCs w:val="20"/>
        </w:rPr>
      </w:pPr>
      <w:r w:rsidRPr="005C4B1C">
        <w:rPr>
          <w:rFonts w:eastAsia="Times New Roman"/>
          <w:b/>
          <w:sz w:val="20"/>
          <w:szCs w:val="20"/>
        </w:rPr>
        <w:t xml:space="preserve">Fig. 4.2 </w:t>
      </w:r>
      <w:r>
        <w:rPr>
          <w:rFonts w:eastAsia="Times New Roman"/>
          <w:b/>
          <w:sz w:val="20"/>
          <w:szCs w:val="20"/>
        </w:rPr>
        <w:t>Data Balancing techniques</w:t>
      </w:r>
    </w:p>
    <w:p w14:paraId="5AFC328C" w14:textId="77777777" w:rsidR="007871FB" w:rsidRDefault="007871FB" w:rsidP="007871FB">
      <w:pPr>
        <w:spacing w:line="480" w:lineRule="auto"/>
        <w:rPr>
          <w:rFonts w:eastAsia="Times New Roman"/>
          <w:b/>
          <w:sz w:val="20"/>
          <w:szCs w:val="20"/>
        </w:rPr>
      </w:pPr>
      <w:r>
        <w:rPr>
          <w:b/>
          <w:noProof/>
          <w:sz w:val="20"/>
          <w:szCs w:val="20"/>
        </w:rPr>
        <w:lastRenderedPageBreak/>
        <w:drawing>
          <wp:inline distT="0" distB="0" distL="0" distR="0" wp14:anchorId="4AA02719" wp14:editId="7D08B5C2">
            <wp:extent cx="5943600" cy="3196020"/>
            <wp:effectExtent l="0" t="0" r="0" b="4445"/>
            <wp:docPr id="3" name="Picture 3" descr="C:\Users\USER\AppData\Local\Microsoft\Windows\INetCache\Content.MSO\662644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6626448E.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96020"/>
                    </a:xfrm>
                    <a:prstGeom prst="rect">
                      <a:avLst/>
                    </a:prstGeom>
                    <a:noFill/>
                    <a:ln>
                      <a:noFill/>
                    </a:ln>
                  </pic:spPr>
                </pic:pic>
              </a:graphicData>
            </a:graphic>
          </wp:inline>
        </w:drawing>
      </w:r>
    </w:p>
    <w:p w14:paraId="182BF8B5" w14:textId="77777777" w:rsidR="007871FB" w:rsidRDefault="007871FB" w:rsidP="007871FB">
      <w:pPr>
        <w:pStyle w:val="ListParagraph"/>
        <w:spacing w:line="480" w:lineRule="auto"/>
        <w:jc w:val="center"/>
        <w:rPr>
          <w:rFonts w:eastAsia="Times New Roman"/>
          <w:b/>
          <w:sz w:val="20"/>
          <w:szCs w:val="20"/>
        </w:rPr>
      </w:pPr>
      <w:r w:rsidRPr="005C4B1C">
        <w:rPr>
          <w:rFonts w:eastAsia="Times New Roman"/>
          <w:b/>
          <w:sz w:val="20"/>
          <w:szCs w:val="20"/>
        </w:rPr>
        <w:t>Fig. 4.</w:t>
      </w:r>
      <w:r>
        <w:rPr>
          <w:rFonts w:eastAsia="Times New Roman"/>
          <w:b/>
          <w:sz w:val="20"/>
          <w:szCs w:val="20"/>
        </w:rPr>
        <w:t>3 Balanced dataset bar graph</w:t>
      </w:r>
    </w:p>
    <w:p w14:paraId="69F0F50B" w14:textId="77777777" w:rsidR="007871FB" w:rsidRPr="00D442D3" w:rsidRDefault="007871FB" w:rsidP="007871FB">
      <w:pPr>
        <w:spacing w:line="480" w:lineRule="auto"/>
        <w:rPr>
          <w:rFonts w:eastAsia="Times New Roman"/>
          <w:b/>
          <w:sz w:val="20"/>
          <w:szCs w:val="20"/>
        </w:rPr>
      </w:pPr>
    </w:p>
    <w:p w14:paraId="5BF5972A" w14:textId="77777777" w:rsidR="007871FB" w:rsidRPr="002F2FF7" w:rsidRDefault="007871FB" w:rsidP="007871FB">
      <w:pPr>
        <w:spacing w:line="480" w:lineRule="auto"/>
        <w:jc w:val="both"/>
        <w:rPr>
          <w:rFonts w:ascii="Times New Roman" w:eastAsia="Times New Roman" w:hAnsi="Times New Roman" w:cs="Times New Roman"/>
          <w:b/>
          <w:bCs/>
          <w:sz w:val="24"/>
          <w:szCs w:val="24"/>
        </w:rPr>
      </w:pPr>
      <w:r w:rsidRPr="002F2FF7">
        <w:rPr>
          <w:rFonts w:ascii="Times New Roman" w:eastAsia="Times New Roman" w:hAnsi="Times New Roman" w:cs="Times New Roman"/>
          <w:b/>
          <w:bCs/>
          <w:sz w:val="24"/>
          <w:szCs w:val="24"/>
        </w:rPr>
        <w:t>4.2 Data Exploration</w:t>
      </w:r>
    </w:p>
    <w:p w14:paraId="77B4FCDF" w14:textId="77777777" w:rsidR="007871FB" w:rsidRPr="00B36BEA" w:rsidRDefault="007871FB" w:rsidP="007871FB">
      <w:pPr>
        <w:pStyle w:val="ListParagraph"/>
        <w:numPr>
          <w:ilvl w:val="0"/>
          <w:numId w:val="17"/>
        </w:numPr>
        <w:spacing w:line="480" w:lineRule="auto"/>
        <w:rPr>
          <w:rFonts w:eastAsia="Times New Roman"/>
        </w:rPr>
      </w:pPr>
      <w:r w:rsidRPr="00B36BEA">
        <w:rPr>
          <w:rFonts w:eastAsia="Times New Roman"/>
        </w:rPr>
        <w:t xml:space="preserve">The distribution of </w:t>
      </w:r>
      <w:r>
        <w:rPr>
          <w:rFonts w:eastAsia="Times New Roman"/>
        </w:rPr>
        <w:t xml:space="preserve">names with different countries </w:t>
      </w:r>
      <w:r w:rsidRPr="00B36BEA">
        <w:rPr>
          <w:rFonts w:eastAsia="Times New Roman"/>
        </w:rPr>
        <w:t>in the training dataset is explored.</w:t>
      </w:r>
    </w:p>
    <w:p w14:paraId="7555F650" w14:textId="77777777" w:rsidR="007871FB" w:rsidRDefault="007871FB" w:rsidP="007871FB">
      <w:pPr>
        <w:pStyle w:val="ListParagraph"/>
        <w:numPr>
          <w:ilvl w:val="0"/>
          <w:numId w:val="17"/>
        </w:numPr>
        <w:spacing w:line="480" w:lineRule="auto"/>
        <w:rPr>
          <w:rFonts w:eastAsia="Times New Roman"/>
        </w:rPr>
      </w:pPr>
      <w:r w:rsidRPr="00B36BEA">
        <w:rPr>
          <w:rFonts w:eastAsia="Times New Roman"/>
        </w:rPr>
        <w:t>Visualization may indicat</w:t>
      </w:r>
      <w:r>
        <w:rPr>
          <w:rFonts w:eastAsia="Times New Roman"/>
        </w:rPr>
        <w:t>e same name is present in more than one country.</w:t>
      </w:r>
    </w:p>
    <w:p w14:paraId="7DD74C47" w14:textId="77777777" w:rsidR="007871FB" w:rsidRPr="002F2FF7" w:rsidRDefault="007871FB" w:rsidP="007871FB">
      <w:pPr>
        <w:spacing w:line="480" w:lineRule="auto"/>
        <w:jc w:val="both"/>
        <w:rPr>
          <w:rFonts w:ascii="Times New Roman" w:eastAsia="Times New Roman" w:hAnsi="Times New Roman" w:cs="Times New Roman"/>
          <w:b/>
          <w:bCs/>
          <w:sz w:val="24"/>
          <w:szCs w:val="24"/>
        </w:rPr>
      </w:pPr>
      <w:r w:rsidRPr="002F2FF7">
        <w:rPr>
          <w:rFonts w:ascii="Times New Roman" w:eastAsia="Times New Roman" w:hAnsi="Times New Roman" w:cs="Times New Roman"/>
          <w:b/>
          <w:bCs/>
          <w:sz w:val="24"/>
          <w:szCs w:val="24"/>
        </w:rPr>
        <w:t>4.3 Text Vectorization</w:t>
      </w:r>
    </w:p>
    <w:p w14:paraId="47962B51" w14:textId="77777777" w:rsidR="007871FB" w:rsidRPr="00B36BEA" w:rsidRDefault="007871FB" w:rsidP="007871FB">
      <w:pPr>
        <w:pStyle w:val="ListParagraph"/>
        <w:numPr>
          <w:ilvl w:val="0"/>
          <w:numId w:val="18"/>
        </w:numPr>
        <w:spacing w:line="480" w:lineRule="auto"/>
        <w:rPr>
          <w:rFonts w:eastAsia="Times New Roman"/>
        </w:rPr>
      </w:pPr>
      <w:r w:rsidRPr="00B36BEA">
        <w:rPr>
          <w:rFonts w:eastAsia="Times New Roman"/>
        </w:rPr>
        <w:t>The text data is transformed into numerical vectors using Count Vectorization.</w:t>
      </w:r>
    </w:p>
    <w:p w14:paraId="67088F13" w14:textId="77777777" w:rsidR="007871FB" w:rsidRDefault="007871FB" w:rsidP="007871FB">
      <w:pPr>
        <w:spacing w:line="480" w:lineRule="auto"/>
        <w:rPr>
          <w:rFonts w:eastAsia="Times New Roman"/>
        </w:rPr>
      </w:pPr>
      <w:r>
        <w:rPr>
          <w:rFonts w:eastAsia="Times New Roman"/>
          <w:noProof/>
        </w:rPr>
        <w:drawing>
          <wp:inline distT="0" distB="0" distL="0" distR="0" wp14:anchorId="5231CA50" wp14:editId="5B2B3C32">
            <wp:extent cx="638175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1750" cy="2209800"/>
                    </a:xfrm>
                    <a:prstGeom prst="rect">
                      <a:avLst/>
                    </a:prstGeom>
                    <a:noFill/>
                    <a:ln>
                      <a:noFill/>
                    </a:ln>
                  </pic:spPr>
                </pic:pic>
              </a:graphicData>
            </a:graphic>
          </wp:inline>
        </w:drawing>
      </w:r>
    </w:p>
    <w:p w14:paraId="4E65C523" w14:textId="77777777" w:rsidR="007871FB" w:rsidRDefault="007871FB" w:rsidP="007871FB">
      <w:pPr>
        <w:pStyle w:val="ListParagraph"/>
        <w:spacing w:line="480" w:lineRule="auto"/>
        <w:jc w:val="center"/>
        <w:rPr>
          <w:rFonts w:eastAsia="Times New Roman"/>
          <w:b/>
          <w:sz w:val="20"/>
          <w:szCs w:val="20"/>
        </w:rPr>
      </w:pPr>
      <w:r w:rsidRPr="005C4B1C">
        <w:rPr>
          <w:rFonts w:eastAsia="Times New Roman"/>
          <w:b/>
          <w:sz w:val="20"/>
          <w:szCs w:val="20"/>
        </w:rPr>
        <w:t>Fig. 4.</w:t>
      </w:r>
      <w:r>
        <w:rPr>
          <w:rFonts w:eastAsia="Times New Roman"/>
          <w:b/>
          <w:sz w:val="20"/>
          <w:szCs w:val="20"/>
        </w:rPr>
        <w:t>4 Count Vectorization</w:t>
      </w:r>
    </w:p>
    <w:p w14:paraId="3148A582" w14:textId="77777777" w:rsidR="007871FB" w:rsidRPr="002F2FF7" w:rsidRDefault="007871FB" w:rsidP="007871FB">
      <w:pPr>
        <w:spacing w:line="480" w:lineRule="auto"/>
        <w:jc w:val="both"/>
        <w:rPr>
          <w:rFonts w:ascii="Times New Roman" w:eastAsia="Times New Roman" w:hAnsi="Times New Roman" w:cs="Times New Roman"/>
          <w:b/>
          <w:bCs/>
          <w:sz w:val="24"/>
          <w:szCs w:val="24"/>
        </w:rPr>
      </w:pPr>
      <w:r w:rsidRPr="002F2FF7">
        <w:rPr>
          <w:rFonts w:ascii="Times New Roman" w:eastAsia="Times New Roman" w:hAnsi="Times New Roman" w:cs="Times New Roman"/>
          <w:b/>
          <w:bCs/>
          <w:sz w:val="24"/>
          <w:szCs w:val="24"/>
        </w:rPr>
        <w:lastRenderedPageBreak/>
        <w:t>4.4 Model Development</w:t>
      </w:r>
    </w:p>
    <w:p w14:paraId="4B02453E" w14:textId="77777777" w:rsidR="007871FB" w:rsidRDefault="007871FB" w:rsidP="007871FB">
      <w:pPr>
        <w:pStyle w:val="ListParagraph"/>
        <w:numPr>
          <w:ilvl w:val="0"/>
          <w:numId w:val="18"/>
        </w:numPr>
        <w:spacing w:line="480" w:lineRule="auto"/>
        <w:rPr>
          <w:rFonts w:eastAsia="Times New Roman"/>
        </w:rPr>
      </w:pPr>
      <w:r>
        <w:rPr>
          <w:rFonts w:eastAsia="Times New Roman"/>
        </w:rPr>
        <w:t xml:space="preserve">Multinomial nave bias </w:t>
      </w:r>
      <w:r w:rsidRPr="00B36BEA">
        <w:rPr>
          <w:rFonts w:eastAsia="Times New Roman"/>
        </w:rPr>
        <w:t>model is trained on the transformed text data.</w:t>
      </w:r>
    </w:p>
    <w:p w14:paraId="31272D45" w14:textId="77777777" w:rsidR="007871FB" w:rsidRDefault="007871FB" w:rsidP="007871FB">
      <w:pPr>
        <w:pStyle w:val="ListParagraph"/>
        <w:numPr>
          <w:ilvl w:val="0"/>
          <w:numId w:val="18"/>
        </w:numPr>
        <w:spacing w:line="480" w:lineRule="auto"/>
        <w:rPr>
          <w:rFonts w:eastAsia="Times New Roman"/>
        </w:rPr>
      </w:pPr>
      <w:r w:rsidRPr="00B36BEA">
        <w:rPr>
          <w:rFonts w:eastAsia="Times New Roman"/>
        </w:rPr>
        <w:t>Logistic Regression model is trained on the transformed text data.</w:t>
      </w:r>
    </w:p>
    <w:p w14:paraId="4700906D" w14:textId="77777777" w:rsidR="007871FB" w:rsidRDefault="007871FB" w:rsidP="007871FB">
      <w:pPr>
        <w:spacing w:line="480" w:lineRule="auto"/>
        <w:rPr>
          <w:rFonts w:eastAsia="Times New Roman"/>
        </w:rPr>
      </w:pPr>
      <w:r>
        <w:rPr>
          <w:rFonts w:eastAsia="Times New Roman"/>
          <w:noProof/>
        </w:rPr>
        <w:drawing>
          <wp:inline distT="0" distB="0" distL="0" distR="0" wp14:anchorId="24B141E7" wp14:editId="3F39F86F">
            <wp:extent cx="5934075" cy="1714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714500"/>
                    </a:xfrm>
                    <a:prstGeom prst="rect">
                      <a:avLst/>
                    </a:prstGeom>
                    <a:noFill/>
                    <a:ln>
                      <a:noFill/>
                    </a:ln>
                  </pic:spPr>
                </pic:pic>
              </a:graphicData>
            </a:graphic>
          </wp:inline>
        </w:drawing>
      </w:r>
    </w:p>
    <w:p w14:paraId="7BB16FB3" w14:textId="77777777" w:rsidR="007871FB" w:rsidRDefault="007871FB" w:rsidP="007871FB">
      <w:pPr>
        <w:pStyle w:val="ListParagraph"/>
        <w:spacing w:line="480" w:lineRule="auto"/>
        <w:jc w:val="center"/>
        <w:rPr>
          <w:rFonts w:eastAsia="Times New Roman"/>
          <w:b/>
          <w:sz w:val="20"/>
          <w:szCs w:val="20"/>
        </w:rPr>
      </w:pPr>
      <w:r w:rsidRPr="005C4B1C">
        <w:rPr>
          <w:rFonts w:eastAsia="Times New Roman"/>
          <w:b/>
          <w:sz w:val="20"/>
          <w:szCs w:val="20"/>
        </w:rPr>
        <w:t>Fig. 4.</w:t>
      </w:r>
      <w:r>
        <w:rPr>
          <w:rFonts w:eastAsia="Times New Roman"/>
          <w:b/>
          <w:sz w:val="20"/>
          <w:szCs w:val="20"/>
        </w:rPr>
        <w:t>5 Multinomial NB model</w:t>
      </w:r>
    </w:p>
    <w:p w14:paraId="61171884" w14:textId="77777777" w:rsidR="007871FB" w:rsidRPr="00E413FA" w:rsidRDefault="007871FB" w:rsidP="007871FB">
      <w:pPr>
        <w:spacing w:line="480" w:lineRule="auto"/>
        <w:rPr>
          <w:rFonts w:eastAsia="Times New Roman"/>
          <w:b/>
          <w:sz w:val="20"/>
          <w:szCs w:val="20"/>
        </w:rPr>
      </w:pPr>
      <w:r>
        <w:rPr>
          <w:noProof/>
        </w:rPr>
        <w:drawing>
          <wp:inline distT="0" distB="0" distL="0" distR="0" wp14:anchorId="2DFC9909" wp14:editId="4E87B886">
            <wp:extent cx="9599226" cy="5238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83164" cy="528456"/>
                    </a:xfrm>
                    <a:prstGeom prst="rect">
                      <a:avLst/>
                    </a:prstGeom>
                    <a:noFill/>
                    <a:ln>
                      <a:noFill/>
                    </a:ln>
                  </pic:spPr>
                </pic:pic>
              </a:graphicData>
            </a:graphic>
          </wp:inline>
        </w:drawing>
      </w:r>
      <w:r>
        <w:rPr>
          <w:noProof/>
        </w:rPr>
        <w:drawing>
          <wp:inline distT="0" distB="0" distL="0" distR="0" wp14:anchorId="47BEC6BE" wp14:editId="7CDB4D99">
            <wp:extent cx="10212129"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18850" cy="705314"/>
                    </a:xfrm>
                    <a:prstGeom prst="rect">
                      <a:avLst/>
                    </a:prstGeom>
                    <a:noFill/>
                    <a:ln>
                      <a:noFill/>
                    </a:ln>
                  </pic:spPr>
                </pic:pic>
              </a:graphicData>
            </a:graphic>
          </wp:inline>
        </w:drawing>
      </w:r>
    </w:p>
    <w:p w14:paraId="4E146EC6" w14:textId="77777777" w:rsidR="007871FB" w:rsidRDefault="007871FB" w:rsidP="007871FB">
      <w:pPr>
        <w:pStyle w:val="ListParagraph"/>
        <w:spacing w:line="480" w:lineRule="auto"/>
        <w:jc w:val="center"/>
        <w:rPr>
          <w:rFonts w:eastAsia="Times New Roman"/>
          <w:b/>
          <w:sz w:val="20"/>
          <w:szCs w:val="20"/>
        </w:rPr>
      </w:pPr>
    </w:p>
    <w:p w14:paraId="00EA6E36" w14:textId="77777777" w:rsidR="007871FB" w:rsidRDefault="007871FB" w:rsidP="007871FB">
      <w:pPr>
        <w:pStyle w:val="ListParagraph"/>
        <w:spacing w:line="480" w:lineRule="auto"/>
        <w:jc w:val="center"/>
        <w:rPr>
          <w:rFonts w:eastAsia="Times New Roman"/>
          <w:b/>
          <w:sz w:val="20"/>
          <w:szCs w:val="20"/>
        </w:rPr>
      </w:pPr>
      <w:r w:rsidRPr="005C4B1C">
        <w:rPr>
          <w:rFonts w:eastAsia="Times New Roman"/>
          <w:b/>
          <w:sz w:val="20"/>
          <w:szCs w:val="20"/>
        </w:rPr>
        <w:t>Fig. 4.</w:t>
      </w:r>
      <w:r>
        <w:rPr>
          <w:rFonts w:eastAsia="Times New Roman"/>
          <w:b/>
          <w:sz w:val="20"/>
          <w:szCs w:val="20"/>
        </w:rPr>
        <w:t>6 Logistic Regression Model</w:t>
      </w:r>
    </w:p>
    <w:p w14:paraId="3C92BDA6" w14:textId="77777777" w:rsidR="007871FB" w:rsidRDefault="007871FB" w:rsidP="007871FB">
      <w:pPr>
        <w:spacing w:line="480" w:lineRule="auto"/>
        <w:jc w:val="both"/>
        <w:rPr>
          <w:rFonts w:ascii="Times New Roman" w:eastAsia="Times New Roman" w:hAnsi="Times New Roman" w:cs="Times New Roman"/>
          <w:b/>
          <w:bCs/>
          <w:sz w:val="24"/>
          <w:szCs w:val="24"/>
        </w:rPr>
      </w:pPr>
    </w:p>
    <w:p w14:paraId="64824D57" w14:textId="77777777" w:rsidR="007871FB" w:rsidRDefault="007871FB" w:rsidP="007871FB">
      <w:pPr>
        <w:spacing w:line="480" w:lineRule="auto"/>
        <w:jc w:val="both"/>
        <w:rPr>
          <w:rFonts w:ascii="Times New Roman" w:eastAsia="Times New Roman" w:hAnsi="Times New Roman" w:cs="Times New Roman"/>
          <w:b/>
          <w:bCs/>
          <w:sz w:val="24"/>
          <w:szCs w:val="24"/>
        </w:rPr>
      </w:pPr>
    </w:p>
    <w:p w14:paraId="75DDE535" w14:textId="77777777" w:rsidR="007871FB" w:rsidRDefault="007871FB" w:rsidP="007871FB">
      <w:pPr>
        <w:spacing w:line="480" w:lineRule="auto"/>
        <w:jc w:val="both"/>
        <w:rPr>
          <w:rFonts w:ascii="Times New Roman" w:eastAsia="Times New Roman" w:hAnsi="Times New Roman" w:cs="Times New Roman"/>
          <w:b/>
          <w:bCs/>
          <w:sz w:val="24"/>
          <w:szCs w:val="24"/>
        </w:rPr>
      </w:pPr>
    </w:p>
    <w:p w14:paraId="5CAF23F4" w14:textId="77777777" w:rsidR="007871FB" w:rsidRDefault="007871FB" w:rsidP="007871FB">
      <w:pPr>
        <w:spacing w:line="480" w:lineRule="auto"/>
        <w:jc w:val="both"/>
        <w:rPr>
          <w:rFonts w:ascii="Times New Roman" w:eastAsia="Times New Roman" w:hAnsi="Times New Roman" w:cs="Times New Roman"/>
          <w:b/>
          <w:bCs/>
          <w:sz w:val="24"/>
          <w:szCs w:val="24"/>
        </w:rPr>
      </w:pPr>
    </w:p>
    <w:p w14:paraId="460331AA" w14:textId="77777777" w:rsidR="007871FB" w:rsidRDefault="007871FB" w:rsidP="007871FB">
      <w:pPr>
        <w:spacing w:line="480" w:lineRule="auto"/>
        <w:jc w:val="both"/>
        <w:rPr>
          <w:rFonts w:ascii="Times New Roman" w:eastAsia="Times New Roman" w:hAnsi="Times New Roman" w:cs="Times New Roman"/>
          <w:b/>
          <w:bCs/>
          <w:sz w:val="24"/>
          <w:szCs w:val="24"/>
        </w:rPr>
      </w:pPr>
    </w:p>
    <w:p w14:paraId="0395216D" w14:textId="77777777" w:rsidR="007871FB" w:rsidRDefault="007871FB" w:rsidP="007871FB">
      <w:pPr>
        <w:spacing w:line="480" w:lineRule="auto"/>
        <w:jc w:val="both"/>
        <w:rPr>
          <w:rFonts w:ascii="Times New Roman" w:eastAsia="Times New Roman" w:hAnsi="Times New Roman" w:cs="Times New Roman"/>
          <w:b/>
          <w:bCs/>
          <w:sz w:val="24"/>
          <w:szCs w:val="24"/>
        </w:rPr>
      </w:pPr>
    </w:p>
    <w:p w14:paraId="3776A779" w14:textId="77777777" w:rsidR="007871FB" w:rsidRDefault="007871FB" w:rsidP="007871FB">
      <w:pPr>
        <w:spacing w:line="480" w:lineRule="auto"/>
        <w:jc w:val="both"/>
        <w:rPr>
          <w:rFonts w:ascii="Times New Roman" w:eastAsia="Times New Roman" w:hAnsi="Times New Roman" w:cs="Times New Roman"/>
          <w:b/>
          <w:bCs/>
          <w:sz w:val="24"/>
          <w:szCs w:val="24"/>
        </w:rPr>
      </w:pPr>
    </w:p>
    <w:p w14:paraId="4A51323E" w14:textId="77777777" w:rsidR="007871FB" w:rsidRDefault="007871FB" w:rsidP="007871FB">
      <w:pPr>
        <w:spacing w:line="480" w:lineRule="auto"/>
        <w:jc w:val="both"/>
        <w:rPr>
          <w:rFonts w:ascii="Times New Roman" w:eastAsia="Times New Roman" w:hAnsi="Times New Roman" w:cs="Times New Roman"/>
          <w:b/>
          <w:bCs/>
          <w:sz w:val="24"/>
          <w:szCs w:val="24"/>
        </w:rPr>
      </w:pPr>
    </w:p>
    <w:p w14:paraId="54E03AB0" w14:textId="77777777" w:rsidR="007871FB" w:rsidRDefault="007871FB" w:rsidP="007871FB">
      <w:pPr>
        <w:spacing w:line="480" w:lineRule="auto"/>
        <w:jc w:val="both"/>
        <w:rPr>
          <w:rFonts w:ascii="Times New Roman" w:eastAsia="Times New Roman" w:hAnsi="Times New Roman" w:cs="Times New Roman"/>
          <w:b/>
          <w:bCs/>
          <w:sz w:val="24"/>
          <w:szCs w:val="24"/>
        </w:rPr>
      </w:pPr>
    </w:p>
    <w:p w14:paraId="0B2FFDD6" w14:textId="28014C7E" w:rsidR="007871FB" w:rsidRPr="002F2FF7" w:rsidRDefault="007871FB" w:rsidP="007871FB">
      <w:pPr>
        <w:spacing w:line="480" w:lineRule="auto"/>
        <w:jc w:val="both"/>
        <w:rPr>
          <w:rFonts w:ascii="Times New Roman" w:eastAsia="Times New Roman" w:hAnsi="Times New Roman" w:cs="Times New Roman"/>
          <w:b/>
          <w:bCs/>
          <w:sz w:val="24"/>
          <w:szCs w:val="24"/>
        </w:rPr>
      </w:pPr>
      <w:r w:rsidRPr="002F2FF7">
        <w:rPr>
          <w:rFonts w:ascii="Times New Roman" w:eastAsia="Times New Roman" w:hAnsi="Times New Roman" w:cs="Times New Roman"/>
          <w:b/>
          <w:bCs/>
          <w:sz w:val="24"/>
          <w:szCs w:val="24"/>
        </w:rPr>
        <w:lastRenderedPageBreak/>
        <w:t>4.5 Model Evaluation</w:t>
      </w:r>
    </w:p>
    <w:p w14:paraId="4B29A6CD" w14:textId="2EB3374E" w:rsidR="007871FB" w:rsidRDefault="007871FB" w:rsidP="007871FB">
      <w:pPr>
        <w:pStyle w:val="ListParagraph"/>
        <w:numPr>
          <w:ilvl w:val="0"/>
          <w:numId w:val="18"/>
        </w:numPr>
        <w:spacing w:line="480" w:lineRule="auto"/>
        <w:rPr>
          <w:rFonts w:eastAsia="Times New Roman"/>
        </w:rPr>
      </w:pPr>
      <w:r w:rsidRPr="00B36BEA">
        <w:rPr>
          <w:rFonts w:eastAsia="Times New Roman"/>
        </w:rPr>
        <w:t xml:space="preserve">The model is evaluated using cross-validation, and </w:t>
      </w:r>
      <w:r>
        <w:rPr>
          <w:rFonts w:eastAsia="Times New Roman"/>
        </w:rPr>
        <w:t xml:space="preserve">80.56 % </w:t>
      </w:r>
      <w:r w:rsidRPr="00B36BEA">
        <w:rPr>
          <w:rFonts w:eastAsia="Times New Roman"/>
        </w:rPr>
        <w:t>accuracy is reported.</w:t>
      </w:r>
    </w:p>
    <w:p w14:paraId="2C5D852D" w14:textId="6C35A13E" w:rsidR="00085EDB" w:rsidRDefault="00085EDB" w:rsidP="007871FB">
      <w:pPr>
        <w:pStyle w:val="ListParagraph"/>
        <w:numPr>
          <w:ilvl w:val="0"/>
          <w:numId w:val="18"/>
        </w:numPr>
        <w:spacing w:line="480" w:lineRule="auto"/>
        <w:rPr>
          <w:rFonts w:eastAsia="Times New Roman"/>
        </w:rPr>
      </w:pPr>
      <w:r>
        <w:rPr>
          <w:rFonts w:eastAsia="Times New Roman"/>
        </w:rPr>
        <w:t>Using 100folds cross validation we reached the best accuracy i.e. 80.56.</w:t>
      </w:r>
      <w:bookmarkStart w:id="0" w:name="_GoBack"/>
      <w:bookmarkEnd w:id="0"/>
    </w:p>
    <w:p w14:paraId="17F0D8D2" w14:textId="77777777" w:rsidR="007871FB" w:rsidRDefault="007871FB" w:rsidP="007871FB">
      <w:pPr>
        <w:spacing w:line="480" w:lineRule="auto"/>
        <w:rPr>
          <w:rFonts w:eastAsia="Times New Roman"/>
        </w:rPr>
      </w:pPr>
      <w:r>
        <w:rPr>
          <w:rFonts w:eastAsia="Times New Roman"/>
          <w:noProof/>
        </w:rPr>
        <w:drawing>
          <wp:inline distT="0" distB="0" distL="0" distR="0" wp14:anchorId="043CD9FA" wp14:editId="2D82F4CF">
            <wp:extent cx="5943600" cy="2695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14:paraId="0DBABBAC" w14:textId="77777777" w:rsidR="007871FB" w:rsidRDefault="007871FB" w:rsidP="007871FB">
      <w:pPr>
        <w:pStyle w:val="ListParagraph"/>
        <w:spacing w:line="480" w:lineRule="auto"/>
        <w:jc w:val="center"/>
        <w:rPr>
          <w:rFonts w:eastAsia="Times New Roman"/>
          <w:b/>
          <w:sz w:val="20"/>
          <w:szCs w:val="20"/>
        </w:rPr>
      </w:pPr>
      <w:r w:rsidRPr="005C4B1C">
        <w:rPr>
          <w:rFonts w:eastAsia="Times New Roman"/>
          <w:b/>
          <w:sz w:val="20"/>
          <w:szCs w:val="20"/>
        </w:rPr>
        <w:t>Fig. 4.</w:t>
      </w:r>
      <w:r>
        <w:rPr>
          <w:rFonts w:eastAsia="Times New Roman"/>
          <w:b/>
          <w:sz w:val="20"/>
          <w:szCs w:val="20"/>
        </w:rPr>
        <w:t xml:space="preserve">7 Accuracy using Cross Validation </w:t>
      </w:r>
    </w:p>
    <w:p w14:paraId="4FBE5E9F" w14:textId="77777777" w:rsidR="007871FB" w:rsidRDefault="007871FB" w:rsidP="007871FB">
      <w:pPr>
        <w:spacing w:line="480" w:lineRule="auto"/>
        <w:rPr>
          <w:rFonts w:eastAsia="Times New Roman"/>
        </w:rPr>
      </w:pPr>
    </w:p>
    <w:p w14:paraId="5540C8E3" w14:textId="77777777" w:rsidR="007871FB" w:rsidRPr="002F2FF7" w:rsidRDefault="007871FB" w:rsidP="007871FB">
      <w:pPr>
        <w:spacing w:line="480" w:lineRule="auto"/>
        <w:jc w:val="both"/>
        <w:rPr>
          <w:rFonts w:ascii="Times New Roman" w:eastAsia="Times New Roman" w:hAnsi="Times New Roman" w:cs="Times New Roman"/>
          <w:b/>
          <w:bCs/>
          <w:sz w:val="24"/>
          <w:szCs w:val="24"/>
        </w:rPr>
      </w:pPr>
      <w:r w:rsidRPr="002F2FF7">
        <w:rPr>
          <w:rFonts w:ascii="Times New Roman" w:eastAsia="Times New Roman" w:hAnsi="Times New Roman" w:cs="Times New Roman"/>
          <w:b/>
          <w:bCs/>
          <w:sz w:val="24"/>
          <w:szCs w:val="24"/>
        </w:rPr>
        <w:t>4.6 Model Saving</w:t>
      </w:r>
    </w:p>
    <w:p w14:paraId="31677F1D" w14:textId="77777777" w:rsidR="007871FB" w:rsidRDefault="007871FB" w:rsidP="007871FB">
      <w:pPr>
        <w:pStyle w:val="ListParagraph"/>
        <w:numPr>
          <w:ilvl w:val="0"/>
          <w:numId w:val="18"/>
        </w:numPr>
        <w:spacing w:line="480" w:lineRule="auto"/>
        <w:rPr>
          <w:rFonts w:eastAsia="Times New Roman"/>
        </w:rPr>
      </w:pPr>
      <w:r w:rsidRPr="00B36BEA">
        <w:rPr>
          <w:rFonts w:eastAsia="Times New Roman"/>
        </w:rPr>
        <w:t xml:space="preserve">The trained logistic regression model </w:t>
      </w:r>
      <w:r>
        <w:rPr>
          <w:rFonts w:eastAsia="Times New Roman"/>
        </w:rPr>
        <w:t xml:space="preserve">and Multinomial NB model </w:t>
      </w:r>
      <w:r w:rsidRPr="00B36BEA">
        <w:rPr>
          <w:rFonts w:eastAsia="Times New Roman"/>
        </w:rPr>
        <w:t>is saved for future use.</w:t>
      </w:r>
    </w:p>
    <w:p w14:paraId="6A843C6C" w14:textId="77777777" w:rsidR="007871FB" w:rsidRDefault="007871FB" w:rsidP="007871FB">
      <w:pPr>
        <w:spacing w:line="480" w:lineRule="auto"/>
        <w:ind w:left="360"/>
        <w:rPr>
          <w:rFonts w:eastAsia="Times New Roman"/>
        </w:rPr>
      </w:pPr>
      <w:r>
        <w:rPr>
          <w:rFonts w:eastAsia="Times New Roman"/>
          <w:noProof/>
        </w:rPr>
        <w:drawing>
          <wp:inline distT="0" distB="0" distL="0" distR="0" wp14:anchorId="13F66A64" wp14:editId="6F5C32DA">
            <wp:extent cx="5943600" cy="571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71500"/>
                    </a:xfrm>
                    <a:prstGeom prst="rect">
                      <a:avLst/>
                    </a:prstGeom>
                    <a:noFill/>
                    <a:ln>
                      <a:noFill/>
                    </a:ln>
                  </pic:spPr>
                </pic:pic>
              </a:graphicData>
            </a:graphic>
          </wp:inline>
        </w:drawing>
      </w:r>
    </w:p>
    <w:p w14:paraId="6E0EE09C" w14:textId="77777777" w:rsidR="007871FB" w:rsidRDefault="007871FB" w:rsidP="007871FB">
      <w:pPr>
        <w:pStyle w:val="ListParagraph"/>
        <w:spacing w:line="480" w:lineRule="auto"/>
        <w:jc w:val="center"/>
        <w:rPr>
          <w:rFonts w:eastAsia="Times New Roman"/>
          <w:b/>
          <w:sz w:val="20"/>
          <w:szCs w:val="20"/>
        </w:rPr>
      </w:pPr>
      <w:r w:rsidRPr="005C4B1C">
        <w:rPr>
          <w:rFonts w:eastAsia="Times New Roman"/>
          <w:b/>
          <w:sz w:val="20"/>
          <w:szCs w:val="20"/>
        </w:rPr>
        <w:t>Fig. 4.</w:t>
      </w:r>
      <w:r>
        <w:rPr>
          <w:rFonts w:eastAsia="Times New Roman"/>
          <w:b/>
          <w:sz w:val="20"/>
          <w:szCs w:val="20"/>
        </w:rPr>
        <w:t xml:space="preserve">8 </w:t>
      </w:r>
      <w:proofErr w:type="spellStart"/>
      <w:r>
        <w:rPr>
          <w:rFonts w:eastAsia="Times New Roman"/>
          <w:b/>
          <w:sz w:val="20"/>
          <w:szCs w:val="20"/>
        </w:rPr>
        <w:t>joblib</w:t>
      </w:r>
      <w:proofErr w:type="spellEnd"/>
      <w:r>
        <w:rPr>
          <w:rFonts w:eastAsia="Times New Roman"/>
          <w:b/>
          <w:sz w:val="20"/>
          <w:szCs w:val="20"/>
        </w:rPr>
        <w:t xml:space="preserve"> for saving the work</w:t>
      </w:r>
    </w:p>
    <w:p w14:paraId="4BCBB7A8" w14:textId="77777777" w:rsidR="007871FB" w:rsidRDefault="007871FB" w:rsidP="007871FB">
      <w:pPr>
        <w:spacing w:line="480" w:lineRule="auto"/>
        <w:ind w:left="360"/>
        <w:rPr>
          <w:rFonts w:eastAsia="Times New Roman"/>
        </w:rPr>
      </w:pPr>
    </w:p>
    <w:p w14:paraId="615192F4" w14:textId="77777777" w:rsidR="007871FB" w:rsidRPr="002F2FF7" w:rsidRDefault="007871FB" w:rsidP="007871FB">
      <w:pPr>
        <w:spacing w:line="480" w:lineRule="auto"/>
        <w:jc w:val="both"/>
        <w:rPr>
          <w:rFonts w:ascii="Times New Roman" w:eastAsia="Times New Roman" w:hAnsi="Times New Roman" w:cs="Times New Roman"/>
          <w:b/>
          <w:bCs/>
          <w:sz w:val="24"/>
          <w:szCs w:val="24"/>
        </w:rPr>
      </w:pPr>
      <w:r w:rsidRPr="002F2FF7">
        <w:rPr>
          <w:rFonts w:ascii="Times New Roman" w:eastAsia="Times New Roman" w:hAnsi="Times New Roman" w:cs="Times New Roman"/>
          <w:b/>
          <w:bCs/>
          <w:sz w:val="24"/>
          <w:szCs w:val="24"/>
        </w:rPr>
        <w:t xml:space="preserve">4.7 </w:t>
      </w:r>
      <w:r>
        <w:rPr>
          <w:rFonts w:ascii="Times New Roman" w:eastAsia="Times New Roman" w:hAnsi="Times New Roman" w:cs="Times New Roman"/>
          <w:b/>
          <w:bCs/>
          <w:sz w:val="24"/>
          <w:szCs w:val="24"/>
        </w:rPr>
        <w:t>Nationality</w:t>
      </w:r>
      <w:r w:rsidRPr="002F2FF7">
        <w:rPr>
          <w:rFonts w:ascii="Times New Roman" w:eastAsia="Times New Roman" w:hAnsi="Times New Roman" w:cs="Times New Roman"/>
          <w:b/>
          <w:bCs/>
          <w:sz w:val="24"/>
          <w:szCs w:val="24"/>
        </w:rPr>
        <w:t xml:space="preserve"> Prediction</w:t>
      </w:r>
    </w:p>
    <w:p w14:paraId="117F7C33" w14:textId="77777777" w:rsidR="007871FB" w:rsidRPr="00B36BEA" w:rsidRDefault="007871FB" w:rsidP="007871FB">
      <w:pPr>
        <w:pStyle w:val="ListParagraph"/>
        <w:numPr>
          <w:ilvl w:val="0"/>
          <w:numId w:val="18"/>
        </w:numPr>
        <w:spacing w:line="480" w:lineRule="auto"/>
        <w:rPr>
          <w:rFonts w:eastAsia="Times New Roman"/>
        </w:rPr>
      </w:pPr>
      <w:r w:rsidRPr="00B36BEA">
        <w:rPr>
          <w:rFonts w:eastAsia="Times New Roman"/>
        </w:rPr>
        <w:t xml:space="preserve">A new </w:t>
      </w:r>
      <w:r>
        <w:rPr>
          <w:rFonts w:eastAsia="Times New Roman"/>
        </w:rPr>
        <w:t>name</w:t>
      </w:r>
      <w:r w:rsidRPr="00B36BEA">
        <w:rPr>
          <w:rFonts w:eastAsia="Times New Roman"/>
        </w:rPr>
        <w:t xml:space="preserve"> is processed using the same preprocessing steps.</w:t>
      </w:r>
    </w:p>
    <w:p w14:paraId="62CC7708" w14:textId="77777777" w:rsidR="007871FB" w:rsidRPr="00B36BEA" w:rsidRDefault="007871FB" w:rsidP="007871FB">
      <w:pPr>
        <w:pStyle w:val="ListParagraph"/>
        <w:numPr>
          <w:ilvl w:val="0"/>
          <w:numId w:val="18"/>
        </w:numPr>
        <w:spacing w:line="480" w:lineRule="auto"/>
        <w:rPr>
          <w:rFonts w:eastAsia="Times New Roman"/>
        </w:rPr>
      </w:pPr>
      <w:r w:rsidRPr="00B36BEA">
        <w:rPr>
          <w:rFonts w:eastAsia="Times New Roman"/>
        </w:rPr>
        <w:t xml:space="preserve">The processed </w:t>
      </w:r>
      <w:r>
        <w:rPr>
          <w:rFonts w:eastAsia="Times New Roman"/>
        </w:rPr>
        <w:t>name</w:t>
      </w:r>
      <w:r w:rsidRPr="00B36BEA">
        <w:rPr>
          <w:rFonts w:eastAsia="Times New Roman"/>
        </w:rPr>
        <w:t xml:space="preserve"> is vectorized using the previously fitted vectorizer.</w:t>
      </w:r>
    </w:p>
    <w:p w14:paraId="58FF6B2F" w14:textId="77777777" w:rsidR="007871FB" w:rsidRPr="00B36BEA" w:rsidRDefault="007871FB" w:rsidP="007871FB">
      <w:pPr>
        <w:pStyle w:val="ListParagraph"/>
        <w:numPr>
          <w:ilvl w:val="0"/>
          <w:numId w:val="18"/>
        </w:numPr>
        <w:spacing w:line="480" w:lineRule="auto"/>
        <w:rPr>
          <w:rFonts w:eastAsia="Times New Roman"/>
        </w:rPr>
      </w:pPr>
      <w:r w:rsidRPr="00B36BEA">
        <w:rPr>
          <w:rFonts w:eastAsia="Times New Roman"/>
        </w:rPr>
        <w:t xml:space="preserve">The loaded model predicts </w:t>
      </w:r>
      <w:r>
        <w:rPr>
          <w:rFonts w:eastAsia="Times New Roman"/>
        </w:rPr>
        <w:t>the nationality of the name.</w:t>
      </w:r>
    </w:p>
    <w:p w14:paraId="59BFDEE3" w14:textId="77777777" w:rsidR="007871FB" w:rsidRDefault="007871FB" w:rsidP="007871FB">
      <w:pPr>
        <w:pStyle w:val="ListParagraph"/>
        <w:numPr>
          <w:ilvl w:val="0"/>
          <w:numId w:val="18"/>
        </w:numPr>
        <w:spacing w:line="480" w:lineRule="auto"/>
        <w:rPr>
          <w:rFonts w:eastAsia="Times New Roman"/>
        </w:rPr>
      </w:pPr>
      <w:r w:rsidRPr="00B36BEA">
        <w:rPr>
          <w:rFonts w:eastAsia="Times New Roman"/>
        </w:rPr>
        <w:lastRenderedPageBreak/>
        <w:t xml:space="preserve">The predicted </w:t>
      </w:r>
      <w:r>
        <w:rPr>
          <w:rFonts w:eastAsia="Times New Roman"/>
        </w:rPr>
        <w:t>nationality</w:t>
      </w:r>
      <w:r w:rsidRPr="00B36BEA">
        <w:rPr>
          <w:rFonts w:eastAsia="Times New Roman"/>
        </w:rPr>
        <w:t xml:space="preserve"> is displayed.</w:t>
      </w:r>
    </w:p>
    <w:p w14:paraId="30D68B20" w14:textId="77777777" w:rsidR="007871FB" w:rsidRDefault="007871FB" w:rsidP="007871FB">
      <w:pPr>
        <w:spacing w:line="480" w:lineRule="auto"/>
        <w:rPr>
          <w:rFonts w:eastAsia="Times New Roman"/>
        </w:rPr>
      </w:pPr>
      <w:r>
        <w:rPr>
          <w:rFonts w:eastAsia="Times New Roman"/>
          <w:noProof/>
        </w:rPr>
        <w:drawing>
          <wp:inline distT="0" distB="0" distL="0" distR="0" wp14:anchorId="3F17BBB3" wp14:editId="0C888817">
            <wp:extent cx="5934075" cy="904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904875"/>
                    </a:xfrm>
                    <a:prstGeom prst="rect">
                      <a:avLst/>
                    </a:prstGeom>
                    <a:noFill/>
                    <a:ln>
                      <a:noFill/>
                    </a:ln>
                  </pic:spPr>
                </pic:pic>
              </a:graphicData>
            </a:graphic>
          </wp:inline>
        </w:drawing>
      </w:r>
    </w:p>
    <w:p w14:paraId="31A40A3E" w14:textId="77777777" w:rsidR="007871FB" w:rsidRDefault="007871FB" w:rsidP="007871FB">
      <w:pPr>
        <w:pStyle w:val="ListParagraph"/>
        <w:spacing w:line="480" w:lineRule="auto"/>
        <w:jc w:val="center"/>
        <w:rPr>
          <w:rFonts w:eastAsia="Times New Roman"/>
          <w:b/>
          <w:sz w:val="20"/>
          <w:szCs w:val="20"/>
        </w:rPr>
      </w:pPr>
      <w:r w:rsidRPr="005C4B1C">
        <w:rPr>
          <w:rFonts w:eastAsia="Times New Roman"/>
          <w:b/>
          <w:sz w:val="20"/>
          <w:szCs w:val="20"/>
        </w:rPr>
        <w:t>Fig. 4.</w:t>
      </w:r>
      <w:r>
        <w:rPr>
          <w:rFonts w:eastAsia="Times New Roman"/>
          <w:b/>
          <w:sz w:val="20"/>
          <w:szCs w:val="20"/>
        </w:rPr>
        <w:t>9 Nationality Predication Example</w:t>
      </w:r>
    </w:p>
    <w:p w14:paraId="7D29A82A" w14:textId="77777777" w:rsidR="007871FB" w:rsidRDefault="007871FB" w:rsidP="007871FB">
      <w:pPr>
        <w:spacing w:line="480" w:lineRule="auto"/>
        <w:rPr>
          <w:rFonts w:eastAsia="Times New Roman"/>
        </w:rPr>
      </w:pPr>
    </w:p>
    <w:p w14:paraId="42254393" w14:textId="77777777" w:rsidR="007871FB" w:rsidRPr="002F2FF7" w:rsidRDefault="007871FB" w:rsidP="007871FB">
      <w:pPr>
        <w:spacing w:line="480" w:lineRule="auto"/>
        <w:jc w:val="both"/>
        <w:rPr>
          <w:rFonts w:ascii="Times New Roman" w:eastAsia="Times New Roman" w:hAnsi="Times New Roman" w:cs="Times New Roman"/>
          <w:b/>
          <w:bCs/>
          <w:sz w:val="24"/>
          <w:szCs w:val="24"/>
        </w:rPr>
      </w:pPr>
      <w:r w:rsidRPr="002F2FF7">
        <w:rPr>
          <w:rFonts w:ascii="Times New Roman" w:eastAsia="Times New Roman" w:hAnsi="Times New Roman" w:cs="Times New Roman"/>
          <w:b/>
          <w:bCs/>
          <w:sz w:val="24"/>
          <w:szCs w:val="24"/>
        </w:rPr>
        <w:t>4.</w:t>
      </w:r>
      <w:r>
        <w:rPr>
          <w:rFonts w:ascii="Times New Roman" w:eastAsia="Times New Roman" w:hAnsi="Times New Roman" w:cs="Times New Roman"/>
          <w:b/>
          <w:bCs/>
          <w:sz w:val="24"/>
          <w:szCs w:val="24"/>
        </w:rPr>
        <w:t xml:space="preserve">8 User Interface for the </w:t>
      </w:r>
      <w:r w:rsidRPr="002F2FF7">
        <w:rPr>
          <w:rFonts w:ascii="Times New Roman" w:eastAsia="Times New Roman" w:hAnsi="Times New Roman" w:cs="Times New Roman"/>
          <w:b/>
          <w:bCs/>
          <w:sz w:val="24"/>
          <w:szCs w:val="24"/>
        </w:rPr>
        <w:t>Nationality Prediction</w:t>
      </w:r>
    </w:p>
    <w:p w14:paraId="2A9E4308" w14:textId="77777777" w:rsidR="007871FB" w:rsidRDefault="007871FB" w:rsidP="007871FB">
      <w:pPr>
        <w:pStyle w:val="ListParagraph"/>
        <w:numPr>
          <w:ilvl w:val="0"/>
          <w:numId w:val="18"/>
        </w:numPr>
        <w:spacing w:line="480" w:lineRule="auto"/>
        <w:rPr>
          <w:rFonts w:eastAsia="Times New Roman"/>
        </w:rPr>
      </w:pPr>
      <w:r>
        <w:rPr>
          <w:rFonts w:eastAsia="Times New Roman"/>
        </w:rPr>
        <w:t xml:space="preserve">A UI is made using </w:t>
      </w:r>
      <w:proofErr w:type="spellStart"/>
      <w:r>
        <w:rPr>
          <w:rFonts w:eastAsia="Times New Roman"/>
        </w:rPr>
        <w:t>tkinter</w:t>
      </w:r>
      <w:proofErr w:type="spellEnd"/>
    </w:p>
    <w:p w14:paraId="147E6193" w14:textId="77777777" w:rsidR="007871FB" w:rsidRDefault="007871FB" w:rsidP="007871FB">
      <w:pPr>
        <w:pStyle w:val="ListParagraph"/>
        <w:numPr>
          <w:ilvl w:val="0"/>
          <w:numId w:val="18"/>
        </w:numPr>
        <w:spacing w:line="480" w:lineRule="auto"/>
        <w:rPr>
          <w:rFonts w:eastAsia="Times New Roman"/>
        </w:rPr>
      </w:pPr>
      <w:r>
        <w:rPr>
          <w:rFonts w:eastAsia="Times New Roman"/>
        </w:rPr>
        <w:t>It has 3 buttons one for entering name, second one ‘Nationality’, third ‘Exit’</w:t>
      </w:r>
    </w:p>
    <w:p w14:paraId="4F720BCF" w14:textId="77777777" w:rsidR="007871FB" w:rsidRDefault="007871FB" w:rsidP="007871FB">
      <w:pPr>
        <w:pStyle w:val="ListParagraph"/>
        <w:numPr>
          <w:ilvl w:val="0"/>
          <w:numId w:val="18"/>
        </w:numPr>
        <w:spacing w:line="480" w:lineRule="auto"/>
        <w:rPr>
          <w:rFonts w:eastAsia="Times New Roman"/>
        </w:rPr>
      </w:pPr>
      <w:r>
        <w:rPr>
          <w:rFonts w:eastAsia="Times New Roman"/>
        </w:rPr>
        <w:t>It then pops up a box predicting the nationality.</w:t>
      </w:r>
    </w:p>
    <w:p w14:paraId="653BE202" w14:textId="77777777" w:rsidR="007871FB" w:rsidRDefault="007871FB" w:rsidP="007871FB">
      <w:pPr>
        <w:pStyle w:val="ListParagraph"/>
        <w:spacing w:line="480" w:lineRule="auto"/>
        <w:rPr>
          <w:rFonts w:eastAsia="Times New Roman"/>
        </w:rPr>
      </w:pPr>
    </w:p>
    <w:p w14:paraId="455A5073" w14:textId="77777777" w:rsidR="007871FB" w:rsidRDefault="007871FB" w:rsidP="007871FB">
      <w:pPr>
        <w:pStyle w:val="ListParagraph"/>
        <w:spacing w:line="480" w:lineRule="auto"/>
        <w:rPr>
          <w:rFonts w:eastAsia="Times New Roman"/>
        </w:rPr>
      </w:pPr>
      <w:r>
        <w:rPr>
          <w:rFonts w:eastAsia="Times New Roman"/>
          <w:noProof/>
        </w:rPr>
        <w:drawing>
          <wp:inline distT="0" distB="0" distL="0" distR="0" wp14:anchorId="6CD98776" wp14:editId="702EA10A">
            <wp:extent cx="5655042" cy="372427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7320" cy="3725775"/>
                    </a:xfrm>
                    <a:prstGeom prst="rect">
                      <a:avLst/>
                    </a:prstGeom>
                    <a:noFill/>
                    <a:ln>
                      <a:noFill/>
                    </a:ln>
                  </pic:spPr>
                </pic:pic>
              </a:graphicData>
            </a:graphic>
          </wp:inline>
        </w:drawing>
      </w:r>
    </w:p>
    <w:p w14:paraId="34CD30EE" w14:textId="77777777" w:rsidR="007871FB" w:rsidRDefault="007871FB" w:rsidP="007871FB">
      <w:pPr>
        <w:pStyle w:val="ListParagraph"/>
        <w:spacing w:line="480" w:lineRule="auto"/>
        <w:jc w:val="center"/>
        <w:rPr>
          <w:rFonts w:eastAsia="Times New Roman"/>
          <w:b/>
          <w:sz w:val="20"/>
          <w:szCs w:val="20"/>
        </w:rPr>
      </w:pPr>
      <w:r w:rsidRPr="005C4B1C">
        <w:rPr>
          <w:rFonts w:eastAsia="Times New Roman"/>
          <w:b/>
          <w:sz w:val="20"/>
          <w:szCs w:val="20"/>
        </w:rPr>
        <w:t>Fig. 4.</w:t>
      </w:r>
      <w:r>
        <w:rPr>
          <w:rFonts w:eastAsia="Times New Roman"/>
          <w:b/>
          <w:sz w:val="20"/>
          <w:szCs w:val="20"/>
        </w:rPr>
        <w:t>10 Nationality Predication Example using UI</w:t>
      </w:r>
    </w:p>
    <w:p w14:paraId="774015BA" w14:textId="393865A1" w:rsidR="00A43D6C" w:rsidRDefault="00A43D6C">
      <w:pPr>
        <w:rPr>
          <w:rFonts w:ascii="Times New Roman" w:eastAsia="Times New Roman" w:hAnsi="Times New Roman" w:cs="Times New Roman"/>
          <w:b/>
          <w:sz w:val="32"/>
          <w:szCs w:val="32"/>
        </w:rPr>
      </w:pPr>
    </w:p>
    <w:p w14:paraId="439F9659" w14:textId="5C57AB66" w:rsidR="007871FB" w:rsidRDefault="007871FB">
      <w:pPr>
        <w:rPr>
          <w:rFonts w:ascii="Times New Roman" w:eastAsia="Times New Roman" w:hAnsi="Times New Roman" w:cs="Times New Roman"/>
          <w:b/>
          <w:sz w:val="32"/>
          <w:szCs w:val="32"/>
        </w:rPr>
      </w:pPr>
    </w:p>
    <w:p w14:paraId="2A574471" w14:textId="70E97B77" w:rsidR="007871FB" w:rsidRDefault="007871FB">
      <w:pPr>
        <w:rPr>
          <w:rFonts w:ascii="Times New Roman" w:eastAsia="Times New Roman" w:hAnsi="Times New Roman" w:cs="Times New Roman"/>
          <w:b/>
          <w:sz w:val="32"/>
          <w:szCs w:val="32"/>
        </w:rPr>
      </w:pPr>
    </w:p>
    <w:p w14:paraId="48326AF5" w14:textId="77777777" w:rsidR="007871FB" w:rsidRDefault="007871FB">
      <w:pPr>
        <w:rPr>
          <w:rFonts w:ascii="Times New Roman" w:eastAsia="Times New Roman" w:hAnsi="Times New Roman" w:cs="Times New Roman"/>
          <w:b/>
          <w:sz w:val="32"/>
          <w:szCs w:val="32"/>
        </w:rPr>
      </w:pPr>
    </w:p>
    <w:p w14:paraId="58E58088" w14:textId="1C5EADD9" w:rsidR="00D8240A" w:rsidRDefault="006B2A5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5</w:t>
      </w:r>
    </w:p>
    <w:p w14:paraId="73D4E5DF" w14:textId="13420FE7" w:rsidR="002F2FF7" w:rsidRPr="002F2FF7" w:rsidRDefault="006B2A50" w:rsidP="002F2FF7">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466EE10D" w14:textId="77777777" w:rsidR="007871FB" w:rsidRPr="00B36BEA" w:rsidRDefault="007871FB" w:rsidP="007871FB">
      <w:pPr>
        <w:spacing w:line="360" w:lineRule="auto"/>
        <w:rPr>
          <w:rFonts w:ascii="Times New Roman" w:eastAsia="Times New Roman" w:hAnsi="Times New Roman" w:cs="Times New Roman"/>
          <w:b/>
          <w:bCs/>
          <w:sz w:val="24"/>
          <w:szCs w:val="24"/>
        </w:rPr>
      </w:pPr>
      <w:r w:rsidRPr="002F2FF7">
        <w:rPr>
          <w:rFonts w:ascii="Times New Roman" w:eastAsia="Times New Roman" w:hAnsi="Times New Roman" w:cs="Times New Roman"/>
          <w:b/>
          <w:bCs/>
          <w:sz w:val="24"/>
          <w:szCs w:val="24"/>
        </w:rPr>
        <w:t>5.</w:t>
      </w:r>
      <w:r w:rsidRPr="00B36BEA">
        <w:rPr>
          <w:rFonts w:ascii="Times New Roman" w:eastAsia="Times New Roman" w:hAnsi="Times New Roman" w:cs="Times New Roman"/>
          <w:b/>
          <w:bCs/>
          <w:sz w:val="24"/>
          <w:szCs w:val="24"/>
        </w:rPr>
        <w:t>1 Conclusion</w:t>
      </w:r>
    </w:p>
    <w:p w14:paraId="26BC8E82" w14:textId="77777777" w:rsidR="007871FB" w:rsidRPr="00B36BEA" w:rsidRDefault="007871FB" w:rsidP="007871FB">
      <w:pPr>
        <w:spacing w:line="360" w:lineRule="auto"/>
        <w:ind w:left="720"/>
        <w:rPr>
          <w:rFonts w:ascii="Times New Roman" w:eastAsia="Times New Roman" w:hAnsi="Times New Roman" w:cs="Times New Roman"/>
          <w:sz w:val="24"/>
          <w:szCs w:val="24"/>
        </w:rPr>
      </w:pPr>
      <w:r w:rsidRPr="00B36BEA">
        <w:rPr>
          <w:rFonts w:ascii="Times New Roman" w:eastAsia="Times New Roman" w:hAnsi="Times New Roman" w:cs="Times New Roman"/>
          <w:sz w:val="24"/>
          <w:szCs w:val="24"/>
        </w:rPr>
        <w:t xml:space="preserve">In conclusion, the presented </w:t>
      </w:r>
      <w:r>
        <w:rPr>
          <w:rFonts w:ascii="Times New Roman" w:eastAsia="Times New Roman" w:hAnsi="Times New Roman" w:cs="Times New Roman"/>
          <w:sz w:val="24"/>
          <w:szCs w:val="24"/>
        </w:rPr>
        <w:t xml:space="preserve">Nationality Prediction </w:t>
      </w:r>
      <w:r w:rsidRPr="00B36BEA">
        <w:rPr>
          <w:rFonts w:ascii="Times New Roman" w:eastAsia="Times New Roman" w:hAnsi="Times New Roman" w:cs="Times New Roman"/>
          <w:sz w:val="24"/>
          <w:szCs w:val="24"/>
        </w:rPr>
        <w:t xml:space="preserve">project successfully utilized a logistic regression model with count-vectorized features to classify </w:t>
      </w:r>
      <w:r>
        <w:rPr>
          <w:rFonts w:ascii="Times New Roman" w:eastAsia="Times New Roman" w:hAnsi="Times New Roman" w:cs="Times New Roman"/>
          <w:sz w:val="24"/>
          <w:szCs w:val="24"/>
        </w:rPr>
        <w:t>names</w:t>
      </w:r>
      <w:r w:rsidRPr="00B36BEA">
        <w:rPr>
          <w:rFonts w:ascii="Times New Roman" w:eastAsia="Times New Roman" w:hAnsi="Times New Roman" w:cs="Times New Roman"/>
          <w:sz w:val="24"/>
          <w:szCs w:val="24"/>
        </w:rPr>
        <w:t xml:space="preserve"> into</w:t>
      </w:r>
      <w:r>
        <w:rPr>
          <w:rFonts w:ascii="Times New Roman" w:eastAsia="Times New Roman" w:hAnsi="Times New Roman" w:cs="Times New Roman"/>
          <w:sz w:val="24"/>
          <w:szCs w:val="24"/>
        </w:rPr>
        <w:t xml:space="preserve"> different countries.</w:t>
      </w:r>
      <w:r w:rsidRPr="00B36BEA">
        <w:rPr>
          <w:rFonts w:ascii="Times New Roman" w:eastAsia="Times New Roman" w:hAnsi="Times New Roman" w:cs="Times New Roman"/>
          <w:sz w:val="24"/>
          <w:szCs w:val="24"/>
        </w:rPr>
        <w:t xml:space="preserve"> The preprocessing steps</w:t>
      </w:r>
      <w:r>
        <w:rPr>
          <w:rFonts w:ascii="Times New Roman" w:eastAsia="Times New Roman" w:hAnsi="Times New Roman" w:cs="Times New Roman"/>
          <w:sz w:val="24"/>
          <w:szCs w:val="24"/>
        </w:rPr>
        <w:t xml:space="preserve"> like balancing the data, choosing countries with best economy and have high percentage of population in them,</w:t>
      </w:r>
      <w:r w:rsidRPr="00B36BEA">
        <w:rPr>
          <w:rFonts w:ascii="Times New Roman" w:eastAsia="Times New Roman" w:hAnsi="Times New Roman" w:cs="Times New Roman"/>
          <w:sz w:val="24"/>
          <w:szCs w:val="24"/>
        </w:rPr>
        <w:t xml:space="preserve"> removal of stop words, and lemmatization, played a crucial role in enhancing the model's performance. The project achieved a commendable accuracy ratio, demonstrating the effectiveness of the chosen approach.</w:t>
      </w:r>
    </w:p>
    <w:p w14:paraId="2AB3E273" w14:textId="77777777" w:rsidR="007871FB" w:rsidRPr="00B36BEA" w:rsidRDefault="007871FB" w:rsidP="007871FB">
      <w:pPr>
        <w:spacing w:line="360" w:lineRule="auto"/>
        <w:ind w:left="720"/>
        <w:rPr>
          <w:rFonts w:ascii="Times New Roman" w:eastAsia="Times New Roman" w:hAnsi="Times New Roman" w:cs="Times New Roman"/>
          <w:sz w:val="24"/>
          <w:szCs w:val="24"/>
        </w:rPr>
      </w:pPr>
      <w:r w:rsidRPr="00B36BEA">
        <w:rPr>
          <w:rFonts w:ascii="Times New Roman" w:eastAsia="Times New Roman" w:hAnsi="Times New Roman" w:cs="Times New Roman"/>
          <w:sz w:val="24"/>
          <w:szCs w:val="24"/>
        </w:rPr>
        <w:t xml:space="preserve">However, it's essential to acknowledge that </w:t>
      </w:r>
      <w:r>
        <w:rPr>
          <w:rFonts w:ascii="Times New Roman" w:eastAsia="Times New Roman" w:hAnsi="Times New Roman" w:cs="Times New Roman"/>
          <w:sz w:val="24"/>
          <w:szCs w:val="24"/>
        </w:rPr>
        <w:t xml:space="preserve">Nationality Predication </w:t>
      </w:r>
      <w:r w:rsidRPr="00B36BEA">
        <w:rPr>
          <w:rFonts w:ascii="Times New Roman" w:eastAsia="Times New Roman" w:hAnsi="Times New Roman" w:cs="Times New Roman"/>
          <w:sz w:val="24"/>
          <w:szCs w:val="24"/>
        </w:rPr>
        <w:t xml:space="preserve">is a dynamic field, and the model's performance may vary based on the evolving nature of </w:t>
      </w:r>
      <w:r>
        <w:rPr>
          <w:rFonts w:ascii="Times New Roman" w:eastAsia="Times New Roman" w:hAnsi="Times New Roman" w:cs="Times New Roman"/>
          <w:sz w:val="24"/>
          <w:szCs w:val="24"/>
        </w:rPr>
        <w:t xml:space="preserve">names </w:t>
      </w:r>
      <w:r w:rsidRPr="00B36BEA">
        <w:rPr>
          <w:rFonts w:ascii="Times New Roman" w:eastAsia="Times New Roman" w:hAnsi="Times New Roman" w:cs="Times New Roman"/>
          <w:sz w:val="24"/>
          <w:szCs w:val="24"/>
        </w:rPr>
        <w:t xml:space="preserve">on social </w:t>
      </w:r>
      <w:r>
        <w:rPr>
          <w:rFonts w:ascii="Times New Roman" w:eastAsia="Times New Roman" w:hAnsi="Times New Roman" w:cs="Times New Roman"/>
          <w:sz w:val="24"/>
          <w:szCs w:val="24"/>
        </w:rPr>
        <w:t>media.</w:t>
      </w:r>
      <w:r w:rsidRPr="00B36BEA">
        <w:rPr>
          <w:rFonts w:ascii="Times New Roman" w:eastAsia="Times New Roman" w:hAnsi="Times New Roman" w:cs="Times New Roman"/>
          <w:sz w:val="24"/>
          <w:szCs w:val="24"/>
        </w:rPr>
        <w:t xml:space="preserve"> Despite the success of the current model, continuous monitoring and periodic retraining may be necessary to maintain optimal performance in the face of changing trends and language usage.</w:t>
      </w:r>
    </w:p>
    <w:p w14:paraId="52032BB8" w14:textId="77777777" w:rsidR="007871FB" w:rsidRPr="0089589B" w:rsidRDefault="007871FB" w:rsidP="007871FB">
      <w:pPr>
        <w:pStyle w:val="ListParagraph"/>
        <w:numPr>
          <w:ilvl w:val="1"/>
          <w:numId w:val="19"/>
        </w:numPr>
        <w:spacing w:line="360" w:lineRule="auto"/>
        <w:rPr>
          <w:b/>
          <w:color w:val="222222"/>
          <w:shd w:val="clear" w:color="auto" w:fill="FFFFFF"/>
        </w:rPr>
      </w:pPr>
      <w:r w:rsidRPr="0089589B">
        <w:rPr>
          <w:b/>
          <w:color w:val="222222"/>
          <w:shd w:val="clear" w:color="auto" w:fill="FFFFFF"/>
        </w:rPr>
        <w:t>Future Work</w:t>
      </w:r>
    </w:p>
    <w:p w14:paraId="5EB118CB" w14:textId="77777777" w:rsidR="007871FB" w:rsidRDefault="007871FB" w:rsidP="00805903">
      <w:pPr>
        <w:pStyle w:val="ListParagraph"/>
        <w:numPr>
          <w:ilvl w:val="0"/>
          <w:numId w:val="20"/>
        </w:numPr>
        <w:spacing w:before="100" w:beforeAutospacing="1" w:after="100" w:afterAutospacing="1" w:line="360" w:lineRule="auto"/>
        <w:rPr>
          <w:rFonts w:eastAsia="Times New Roman"/>
          <w:lang w:eastAsia="en-US"/>
        </w:rPr>
      </w:pPr>
      <w:r w:rsidRPr="0089589B">
        <w:rPr>
          <w:rFonts w:eastAsia="Times New Roman"/>
          <w:b/>
          <w:lang w:eastAsia="en-US"/>
        </w:rPr>
        <w:t>Ensemble Learning:</w:t>
      </w:r>
      <w:r>
        <w:rPr>
          <w:rFonts w:eastAsia="Times New Roman"/>
          <w:lang w:eastAsia="en-US"/>
        </w:rPr>
        <w:t xml:space="preserve"> </w:t>
      </w:r>
      <w:r w:rsidRPr="0089589B">
        <w:rPr>
          <w:rFonts w:eastAsia="Times New Roman"/>
          <w:lang w:eastAsia="en-US"/>
        </w:rPr>
        <w:t>Build ensemble models that combine predictions from multiple base models. Techniques like bagging, boosting, or stacking could improve overall predictive performance</w:t>
      </w:r>
    </w:p>
    <w:p w14:paraId="4B11139D" w14:textId="77777777" w:rsidR="007871FB" w:rsidRPr="00B36BEA" w:rsidRDefault="007871FB" w:rsidP="007871FB">
      <w:pPr>
        <w:pStyle w:val="ListParagraph"/>
        <w:numPr>
          <w:ilvl w:val="0"/>
          <w:numId w:val="20"/>
        </w:numPr>
        <w:spacing w:line="360" w:lineRule="auto"/>
        <w:rPr>
          <w:color w:val="222222"/>
          <w:shd w:val="clear" w:color="auto" w:fill="FFFFFF"/>
        </w:rPr>
      </w:pPr>
      <w:r w:rsidRPr="00B36BEA">
        <w:rPr>
          <w:b/>
          <w:bCs w:val="0"/>
          <w:color w:val="222222"/>
          <w:shd w:val="clear" w:color="auto" w:fill="FFFFFF"/>
        </w:rPr>
        <w:t>Social Media Platform Integration:</w:t>
      </w:r>
      <w:r w:rsidRPr="00B36BEA">
        <w:rPr>
          <w:color w:val="222222"/>
          <w:shd w:val="clear" w:color="auto" w:fill="FFFFFF"/>
        </w:rPr>
        <w:t xml:space="preserve"> Explore integration with specific social media platforms' APIs to analyze and visualize sentiments on a larger scale.</w:t>
      </w:r>
    </w:p>
    <w:p w14:paraId="692A4F24" w14:textId="77777777" w:rsidR="007871FB" w:rsidRPr="00B36BEA" w:rsidRDefault="007871FB" w:rsidP="007871FB">
      <w:pPr>
        <w:pStyle w:val="ListParagraph"/>
        <w:numPr>
          <w:ilvl w:val="0"/>
          <w:numId w:val="20"/>
        </w:numPr>
        <w:spacing w:line="360" w:lineRule="auto"/>
        <w:rPr>
          <w:color w:val="222222"/>
          <w:shd w:val="clear" w:color="auto" w:fill="FFFFFF"/>
        </w:rPr>
      </w:pPr>
      <w:r w:rsidRPr="00B36BEA">
        <w:rPr>
          <w:b/>
          <w:bCs w:val="0"/>
          <w:color w:val="222222"/>
          <w:shd w:val="clear" w:color="auto" w:fill="FFFFFF"/>
        </w:rPr>
        <w:t>Real-time Sentiment Analysis:</w:t>
      </w:r>
      <w:r w:rsidRPr="00B36BEA">
        <w:rPr>
          <w:color w:val="222222"/>
          <w:shd w:val="clear" w:color="auto" w:fill="FFFFFF"/>
        </w:rPr>
        <w:t xml:space="preserve"> Develop a system for real-time sentiment analysis to keep up with the constantly changing landscape of social media conversations.</w:t>
      </w:r>
    </w:p>
    <w:p w14:paraId="172B0181" w14:textId="77777777" w:rsidR="007871FB" w:rsidRPr="00325AF6" w:rsidRDefault="007871FB" w:rsidP="002C09D6">
      <w:pPr>
        <w:pStyle w:val="ListParagraph"/>
        <w:numPr>
          <w:ilvl w:val="0"/>
          <w:numId w:val="20"/>
        </w:numPr>
        <w:spacing w:before="100" w:beforeAutospacing="1" w:after="100" w:afterAutospacing="1" w:line="360" w:lineRule="auto"/>
        <w:rPr>
          <w:rStyle w:val="Strong"/>
          <w:rFonts w:eastAsia="Times New Roman"/>
          <w:b w:val="0"/>
          <w:bCs/>
          <w:lang w:eastAsia="en-US"/>
        </w:rPr>
      </w:pPr>
      <w:r>
        <w:rPr>
          <w:rStyle w:val="Strong"/>
        </w:rPr>
        <w:t>BERT (Bidirectional Encoder Representations from Transformers) or Transfer</w:t>
      </w:r>
    </w:p>
    <w:p w14:paraId="67E57B24" w14:textId="77777777" w:rsidR="007871FB" w:rsidRPr="00325AF6" w:rsidRDefault="007871FB" w:rsidP="002C09D6">
      <w:pPr>
        <w:pStyle w:val="ListParagraph"/>
        <w:spacing w:before="100" w:beforeAutospacing="1" w:after="100" w:afterAutospacing="1" w:line="360" w:lineRule="auto"/>
        <w:rPr>
          <w:rStyle w:val="Strong"/>
          <w:rFonts w:eastAsia="Times New Roman"/>
          <w:b w:val="0"/>
          <w:bCs/>
          <w:lang w:eastAsia="en-US"/>
        </w:rPr>
      </w:pPr>
      <w:r>
        <w:t>BERT and transfer learning excel in predicting nationality from names by leveraging their semantic understanding of diverse linguistic patterns, capturing contextual information bidirectionally, and adeptly handling polysemy and cultural nuances, making them effective in discerning nationality-associated features within names.</w:t>
      </w:r>
    </w:p>
    <w:p w14:paraId="0034CFA9" w14:textId="5EA40EF2" w:rsidR="00D8240A" w:rsidRPr="00B36BEA" w:rsidRDefault="00D8240A" w:rsidP="007871FB">
      <w:pPr>
        <w:spacing w:line="360" w:lineRule="auto"/>
        <w:rPr>
          <w:color w:val="222222"/>
          <w:shd w:val="clear" w:color="auto" w:fill="FFFFFF"/>
        </w:rPr>
      </w:pPr>
    </w:p>
    <w:p w14:paraId="2852B1D9" w14:textId="77777777" w:rsidR="002F2FF7" w:rsidRDefault="002F2FF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br w:type="page"/>
      </w:r>
    </w:p>
    <w:p w14:paraId="050F28CA" w14:textId="1A040C25" w:rsidR="00D8240A" w:rsidRDefault="006B2A50" w:rsidP="007C1A86">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2B57C6D4" w14:textId="77777777" w:rsidR="007C1A86" w:rsidRPr="003E75BE" w:rsidRDefault="007C1A86" w:rsidP="004C5150">
      <w:pPr>
        <w:pStyle w:val="ListParagraph"/>
        <w:numPr>
          <w:ilvl w:val="0"/>
          <w:numId w:val="15"/>
        </w:numPr>
        <w:spacing w:line="276" w:lineRule="auto"/>
        <w:jc w:val="left"/>
        <w:rPr>
          <w:rStyle w:val="nowrap"/>
          <w:rFonts w:eastAsia="Times New Roman"/>
          <w:b/>
          <w:sz w:val="28"/>
          <w:szCs w:val="28"/>
        </w:rPr>
      </w:pPr>
      <w:r>
        <w:rPr>
          <w:rStyle w:val="mixed-citation"/>
        </w:rPr>
        <w:t xml:space="preserve">National Research Council. Understanding racial and ethnic differences in health in late life: a research agenda </w:t>
      </w:r>
      <w:proofErr w:type="spellStart"/>
      <w:r>
        <w:rPr>
          <w:rStyle w:val="mixed-citation"/>
        </w:rPr>
        <w:t>Bulatao</w:t>
      </w:r>
      <w:proofErr w:type="spellEnd"/>
      <w:r>
        <w:rPr>
          <w:rStyle w:val="mixed-citation"/>
        </w:rPr>
        <w:t xml:space="preserve"> R, Anderson N, editors. Washington, DC: National Academies Press (US); 2004. </w:t>
      </w:r>
      <w:r>
        <w:rPr>
          <w:rStyle w:val="nowrap"/>
        </w:rPr>
        <w:t>[</w:t>
      </w:r>
      <w:hyperlink r:id="rId24" w:tgtFrame="_blank" w:history="1">
        <w:r>
          <w:rPr>
            <w:rStyle w:val="Hyperlink"/>
          </w:rPr>
          <w:t>Google Scholar</w:t>
        </w:r>
      </w:hyperlink>
      <w:r>
        <w:rPr>
          <w:rStyle w:val="nowrap"/>
        </w:rPr>
        <w:t>]</w:t>
      </w:r>
    </w:p>
    <w:p w14:paraId="61738A01" w14:textId="77777777" w:rsidR="007C1A86" w:rsidRPr="003E75BE" w:rsidRDefault="007C1A86" w:rsidP="004C5150">
      <w:pPr>
        <w:pStyle w:val="ListParagraph"/>
        <w:numPr>
          <w:ilvl w:val="0"/>
          <w:numId w:val="15"/>
        </w:numPr>
        <w:spacing w:line="276" w:lineRule="auto"/>
        <w:jc w:val="left"/>
        <w:rPr>
          <w:rStyle w:val="nowrap"/>
          <w:rFonts w:eastAsia="Times New Roman"/>
          <w:b/>
          <w:sz w:val="28"/>
          <w:szCs w:val="28"/>
        </w:rPr>
      </w:pPr>
      <w:r>
        <w:rPr>
          <w:rStyle w:val="mixed-citation"/>
        </w:rPr>
        <w:t xml:space="preserve">Kaplan J, Bennett T. </w:t>
      </w:r>
      <w:r>
        <w:rPr>
          <w:rStyle w:val="ref-title"/>
        </w:rPr>
        <w:t>Use of race and ethnicity in biomedical publication</w:t>
      </w:r>
      <w:r>
        <w:rPr>
          <w:rStyle w:val="mixed-citation"/>
        </w:rPr>
        <w:t xml:space="preserve">. </w:t>
      </w:r>
      <w:r>
        <w:rPr>
          <w:rStyle w:val="ref-journal"/>
        </w:rPr>
        <w:t>JAMA</w:t>
      </w:r>
      <w:r>
        <w:rPr>
          <w:rStyle w:val="mixed-citation"/>
        </w:rPr>
        <w:t xml:space="preserve">. 2003; </w:t>
      </w:r>
      <w:r>
        <w:rPr>
          <w:rStyle w:val="ref-vol"/>
        </w:rPr>
        <w:t>289</w:t>
      </w:r>
      <w:r>
        <w:rPr>
          <w:rStyle w:val="mixed-citation"/>
        </w:rPr>
        <w:t>(</w:t>
      </w:r>
      <w:r>
        <w:rPr>
          <w:rStyle w:val="ref-iss"/>
        </w:rPr>
        <w:t>20</w:t>
      </w:r>
      <w:r>
        <w:rPr>
          <w:rStyle w:val="mixed-citation"/>
        </w:rPr>
        <w:t>):2709–2716. 10.1001/jama.289.20.2709 [</w:t>
      </w:r>
      <w:hyperlink r:id="rId25" w:history="1">
        <w:r>
          <w:rPr>
            <w:rStyle w:val="Hyperlink"/>
          </w:rPr>
          <w:t>PubMed</w:t>
        </w:r>
      </w:hyperlink>
      <w:r>
        <w:rPr>
          <w:rStyle w:val="mixed-citation"/>
        </w:rPr>
        <w:t>] [</w:t>
      </w:r>
      <w:proofErr w:type="spellStart"/>
      <w:r>
        <w:rPr>
          <w:rStyle w:val="mixed-citation"/>
        </w:rPr>
        <w:fldChar w:fldCharType="begin"/>
      </w:r>
      <w:r>
        <w:rPr>
          <w:rStyle w:val="mixed-citation"/>
        </w:rPr>
        <w:instrText xml:space="preserve"> HYPERLINK "https://doi.org/10.1001%2Fjama.289.20.2709" \t "_blank" </w:instrText>
      </w:r>
      <w:r>
        <w:rPr>
          <w:rStyle w:val="mixed-citation"/>
        </w:rPr>
        <w:fldChar w:fldCharType="separate"/>
      </w:r>
      <w:r>
        <w:rPr>
          <w:rStyle w:val="Hyperlink"/>
        </w:rPr>
        <w:t>CrossRef</w:t>
      </w:r>
      <w:proofErr w:type="spellEnd"/>
      <w:r>
        <w:rPr>
          <w:rStyle w:val="mixed-citation"/>
        </w:rPr>
        <w:fldChar w:fldCharType="end"/>
      </w:r>
      <w:r>
        <w:rPr>
          <w:rStyle w:val="mixed-citation"/>
        </w:rPr>
        <w:t xml:space="preserve">] </w:t>
      </w:r>
      <w:r>
        <w:rPr>
          <w:rStyle w:val="nowrap"/>
        </w:rPr>
        <w:t>[</w:t>
      </w:r>
      <w:hyperlink r:id="rId26" w:tgtFrame="_blank" w:history="1">
        <w:r>
          <w:rPr>
            <w:rStyle w:val="Hyperlink"/>
          </w:rPr>
          <w:t>Google Scholar</w:t>
        </w:r>
      </w:hyperlink>
      <w:r>
        <w:rPr>
          <w:rStyle w:val="nowrap"/>
        </w:rPr>
        <w:t>]</w:t>
      </w:r>
    </w:p>
    <w:p w14:paraId="28824426" w14:textId="77777777" w:rsidR="007C1A86" w:rsidRPr="003E75BE" w:rsidRDefault="007C1A86" w:rsidP="004C5150">
      <w:pPr>
        <w:pStyle w:val="ListParagraph"/>
        <w:numPr>
          <w:ilvl w:val="0"/>
          <w:numId w:val="15"/>
        </w:numPr>
        <w:spacing w:line="276" w:lineRule="auto"/>
        <w:jc w:val="left"/>
        <w:rPr>
          <w:rStyle w:val="nowrap"/>
          <w:rFonts w:eastAsia="Times New Roman"/>
          <w:b/>
          <w:sz w:val="28"/>
          <w:szCs w:val="28"/>
        </w:rPr>
      </w:pPr>
      <w:r>
        <w:rPr>
          <w:rStyle w:val="mixed-citation"/>
        </w:rPr>
        <w:t xml:space="preserve">Witherspoon D, Wooding S, Rogers A, </w:t>
      </w:r>
      <w:proofErr w:type="spellStart"/>
      <w:r>
        <w:rPr>
          <w:rStyle w:val="mixed-citation"/>
        </w:rPr>
        <w:t>Marchani</w:t>
      </w:r>
      <w:proofErr w:type="spellEnd"/>
      <w:r>
        <w:rPr>
          <w:rStyle w:val="mixed-citation"/>
        </w:rPr>
        <w:t xml:space="preserve"> E, Watkins W, </w:t>
      </w:r>
      <w:proofErr w:type="spellStart"/>
      <w:r>
        <w:rPr>
          <w:rStyle w:val="mixed-citation"/>
        </w:rPr>
        <w:t>Batzer</w:t>
      </w:r>
      <w:proofErr w:type="spellEnd"/>
      <w:r>
        <w:rPr>
          <w:rStyle w:val="mixed-citation"/>
        </w:rPr>
        <w:t xml:space="preserve"> M, et al. </w:t>
      </w:r>
      <w:r>
        <w:rPr>
          <w:rStyle w:val="ref-title"/>
        </w:rPr>
        <w:t>Genetic similarities within and between human populations</w:t>
      </w:r>
      <w:r>
        <w:rPr>
          <w:rStyle w:val="mixed-citation"/>
        </w:rPr>
        <w:t xml:space="preserve">. </w:t>
      </w:r>
      <w:r>
        <w:rPr>
          <w:rStyle w:val="ref-journal"/>
        </w:rPr>
        <w:t>Genet</w:t>
      </w:r>
      <w:r>
        <w:rPr>
          <w:rStyle w:val="mixed-citation"/>
        </w:rPr>
        <w:t xml:space="preserve">. 2007; </w:t>
      </w:r>
      <w:r>
        <w:rPr>
          <w:rStyle w:val="ref-vol"/>
        </w:rPr>
        <w:t>176</w:t>
      </w:r>
      <w:r>
        <w:rPr>
          <w:rStyle w:val="mixed-citation"/>
        </w:rPr>
        <w:t>(</w:t>
      </w:r>
      <w:r>
        <w:rPr>
          <w:rStyle w:val="ref-iss"/>
        </w:rPr>
        <w:t>1</w:t>
      </w:r>
      <w:r>
        <w:rPr>
          <w:rStyle w:val="mixed-citation"/>
        </w:rPr>
        <w:t xml:space="preserve">):351–359. </w:t>
      </w:r>
      <w:r>
        <w:rPr>
          <w:rStyle w:val="nowrap"/>
        </w:rPr>
        <w:t>[</w:t>
      </w:r>
      <w:hyperlink r:id="rId27" w:history="1">
        <w:r>
          <w:rPr>
            <w:rStyle w:val="Hyperlink"/>
          </w:rPr>
          <w:t>PMC free article</w:t>
        </w:r>
      </w:hyperlink>
      <w:r>
        <w:rPr>
          <w:rStyle w:val="nowrap"/>
        </w:rPr>
        <w:t>]</w:t>
      </w:r>
      <w:r>
        <w:rPr>
          <w:rStyle w:val="mixed-citation"/>
        </w:rPr>
        <w:t xml:space="preserve"> [</w:t>
      </w:r>
      <w:hyperlink r:id="rId28" w:history="1">
        <w:r>
          <w:rPr>
            <w:rStyle w:val="Hyperlink"/>
          </w:rPr>
          <w:t>PubMed</w:t>
        </w:r>
      </w:hyperlink>
      <w:r>
        <w:rPr>
          <w:rStyle w:val="mixed-citation"/>
        </w:rPr>
        <w:t xml:space="preserve">] </w:t>
      </w:r>
      <w:r>
        <w:rPr>
          <w:rStyle w:val="nowrap"/>
        </w:rPr>
        <w:t>[</w:t>
      </w:r>
      <w:hyperlink r:id="rId29" w:tgtFrame="_blank" w:history="1">
        <w:r>
          <w:rPr>
            <w:rStyle w:val="Hyperlink"/>
          </w:rPr>
          <w:t>Google Scholar</w:t>
        </w:r>
      </w:hyperlink>
      <w:r>
        <w:rPr>
          <w:rStyle w:val="nowrap"/>
        </w:rPr>
        <w:t>]</w:t>
      </w:r>
    </w:p>
    <w:p w14:paraId="287D1BFB" w14:textId="77777777" w:rsidR="007C1A86" w:rsidRPr="003E75BE" w:rsidRDefault="007C1A86" w:rsidP="004C5150">
      <w:pPr>
        <w:pStyle w:val="ListParagraph"/>
        <w:numPr>
          <w:ilvl w:val="0"/>
          <w:numId w:val="15"/>
        </w:numPr>
        <w:spacing w:line="276" w:lineRule="auto"/>
        <w:jc w:val="left"/>
        <w:rPr>
          <w:rStyle w:val="nowrap"/>
          <w:rFonts w:eastAsia="Times New Roman"/>
          <w:b/>
          <w:sz w:val="28"/>
          <w:szCs w:val="28"/>
        </w:rPr>
      </w:pPr>
      <w:r>
        <w:t xml:space="preserve">. </w:t>
      </w:r>
      <w:r>
        <w:rPr>
          <w:rStyle w:val="mixed-citation"/>
        </w:rPr>
        <w:t xml:space="preserve">da Silva Santos D, </w:t>
      </w:r>
      <w:proofErr w:type="spellStart"/>
      <w:r>
        <w:rPr>
          <w:rStyle w:val="mixed-citation"/>
        </w:rPr>
        <w:t>Palomares</w:t>
      </w:r>
      <w:proofErr w:type="spellEnd"/>
      <w:r>
        <w:rPr>
          <w:rStyle w:val="mixed-citation"/>
        </w:rPr>
        <w:t xml:space="preserve"> N, </w:t>
      </w:r>
      <w:proofErr w:type="spellStart"/>
      <w:r>
        <w:rPr>
          <w:rStyle w:val="mixed-citation"/>
        </w:rPr>
        <w:t>Normando</w:t>
      </w:r>
      <w:proofErr w:type="spellEnd"/>
      <w:r>
        <w:rPr>
          <w:rStyle w:val="mixed-citation"/>
        </w:rPr>
        <w:t xml:space="preserve"> D, </w:t>
      </w:r>
      <w:proofErr w:type="spellStart"/>
      <w:r>
        <w:rPr>
          <w:rStyle w:val="mixed-citation"/>
        </w:rPr>
        <w:t>Quintão</w:t>
      </w:r>
      <w:proofErr w:type="spellEnd"/>
      <w:r>
        <w:rPr>
          <w:rStyle w:val="mixed-citation"/>
        </w:rPr>
        <w:t xml:space="preserve"> C. </w:t>
      </w:r>
      <w:r>
        <w:rPr>
          <w:rStyle w:val="ref-title"/>
        </w:rPr>
        <w:t>Race versus ethnicity: differing for better application</w:t>
      </w:r>
      <w:r>
        <w:rPr>
          <w:rStyle w:val="mixed-citation"/>
        </w:rPr>
        <w:t xml:space="preserve">. </w:t>
      </w:r>
      <w:r>
        <w:rPr>
          <w:rStyle w:val="ref-journal"/>
        </w:rPr>
        <w:t>Dental Press Journal of Orthodontics</w:t>
      </w:r>
      <w:r>
        <w:rPr>
          <w:rStyle w:val="mixed-citation"/>
        </w:rPr>
        <w:t xml:space="preserve">. 2010; </w:t>
      </w:r>
      <w:r>
        <w:rPr>
          <w:rStyle w:val="ref-vol"/>
        </w:rPr>
        <w:t>15</w:t>
      </w:r>
      <w:r>
        <w:rPr>
          <w:rStyle w:val="mixed-citation"/>
        </w:rPr>
        <w:t>(</w:t>
      </w:r>
      <w:r>
        <w:rPr>
          <w:rStyle w:val="ref-iss"/>
        </w:rPr>
        <w:t>3</w:t>
      </w:r>
      <w:r>
        <w:rPr>
          <w:rStyle w:val="mixed-citation"/>
        </w:rPr>
        <w:t xml:space="preserve">):121–124. </w:t>
      </w:r>
      <w:r>
        <w:rPr>
          <w:rStyle w:val="nowrap"/>
        </w:rPr>
        <w:t>[</w:t>
      </w:r>
      <w:hyperlink r:id="rId30" w:tgtFrame="_blank" w:history="1">
        <w:r>
          <w:rPr>
            <w:rStyle w:val="Hyperlink"/>
          </w:rPr>
          <w:t>Google Scholar</w:t>
        </w:r>
      </w:hyperlink>
      <w:r>
        <w:rPr>
          <w:rStyle w:val="nowrap"/>
        </w:rPr>
        <w:t>]</w:t>
      </w:r>
    </w:p>
    <w:p w14:paraId="62A72C2C" w14:textId="3C7A4F6D" w:rsidR="007C1A86" w:rsidRPr="003E75BE" w:rsidRDefault="004C5150" w:rsidP="004C5150">
      <w:pPr>
        <w:pStyle w:val="ListParagraph"/>
        <w:numPr>
          <w:ilvl w:val="0"/>
          <w:numId w:val="15"/>
        </w:numPr>
        <w:spacing w:line="240" w:lineRule="auto"/>
        <w:jc w:val="left"/>
        <w:rPr>
          <w:rFonts w:eastAsia="Times New Roman"/>
          <w:b/>
          <w:sz w:val="28"/>
          <w:szCs w:val="28"/>
        </w:rPr>
      </w:pPr>
      <w:proofErr w:type="spellStart"/>
      <w:r>
        <w:t>Lazer</w:t>
      </w:r>
      <w:proofErr w:type="spellEnd"/>
      <w:r>
        <w:t xml:space="preserve">, D., &amp; Radford, J. (2017). Data ex </w:t>
      </w:r>
      <w:proofErr w:type="spellStart"/>
      <w:r>
        <w:t>machina</w:t>
      </w:r>
      <w:proofErr w:type="spellEnd"/>
      <w:r>
        <w:t xml:space="preserve">: introduction to big data. </w:t>
      </w:r>
      <w:r>
        <w:rPr>
          <w:i/>
          <w:iCs/>
        </w:rPr>
        <w:t>Annual Review of Sociology,</w:t>
      </w:r>
      <w:r>
        <w:t xml:space="preserve"> </w:t>
      </w:r>
      <w:r>
        <w:rPr>
          <w:i/>
          <w:iCs/>
        </w:rPr>
        <w:t>43</w:t>
      </w:r>
      <w:r>
        <w:t>, 19–39.</w:t>
      </w:r>
    </w:p>
    <w:p w14:paraId="2141FD41" w14:textId="254053A2" w:rsidR="00A43D6C" w:rsidRPr="004C5150" w:rsidRDefault="004C5150" w:rsidP="004C5150">
      <w:pPr>
        <w:pStyle w:val="ListParagraph"/>
        <w:numPr>
          <w:ilvl w:val="0"/>
          <w:numId w:val="15"/>
        </w:numPr>
        <w:spacing w:line="360" w:lineRule="auto"/>
        <w:jc w:val="left"/>
        <w:rPr>
          <w:color w:val="222222"/>
          <w:sz w:val="22"/>
          <w:szCs w:val="22"/>
          <w:shd w:val="clear" w:color="auto" w:fill="FFFFFF"/>
        </w:rPr>
      </w:pPr>
      <w:proofErr w:type="spellStart"/>
      <w:r>
        <w:t>Buyalskaya</w:t>
      </w:r>
      <w:proofErr w:type="spellEnd"/>
      <w:r>
        <w:t xml:space="preserve">, A., Gallo, M., &amp; Camerer, C. F. (2021). The Golden Age of Social Science. </w:t>
      </w:r>
      <w:r>
        <w:rPr>
          <w:i/>
          <w:iCs/>
        </w:rPr>
        <w:t>Proceedings of the National Academy of Sciences.,</w:t>
      </w:r>
      <w:r>
        <w:t xml:space="preserve"> </w:t>
      </w:r>
      <w:r>
        <w:rPr>
          <w:i/>
          <w:iCs/>
        </w:rPr>
        <w:t>118</w:t>
      </w:r>
      <w:r>
        <w:t>(5), e2002923118.</w:t>
      </w:r>
    </w:p>
    <w:p w14:paraId="2FD53602" w14:textId="43A8B25D" w:rsidR="004C5150" w:rsidRPr="00287C38" w:rsidRDefault="004C5150" w:rsidP="004C5150">
      <w:pPr>
        <w:pStyle w:val="ListParagraph"/>
        <w:numPr>
          <w:ilvl w:val="0"/>
          <w:numId w:val="15"/>
        </w:numPr>
        <w:spacing w:line="360" w:lineRule="auto"/>
        <w:jc w:val="left"/>
        <w:rPr>
          <w:color w:val="222222"/>
          <w:sz w:val="22"/>
          <w:szCs w:val="22"/>
          <w:shd w:val="clear" w:color="auto" w:fill="FFFFFF"/>
        </w:rPr>
      </w:pPr>
      <w:r>
        <w:t xml:space="preserve">n J, Weber I (2016). # </w:t>
      </w:r>
      <w:proofErr w:type="spellStart"/>
      <w:r>
        <w:t>Greysanatomy</w:t>
      </w:r>
      <w:proofErr w:type="spellEnd"/>
      <w:r>
        <w:t xml:space="preserve"> vs.# Yankees: Demographics and Hashtag Use on Twitter. In: Proceedings of the tenth international AAAI conference on web and social media. vol. 10</w:t>
      </w:r>
      <w:proofErr w:type="gramStart"/>
      <w:r>
        <w:t>; .</w:t>
      </w:r>
      <w:proofErr w:type="gramEnd"/>
      <w:r>
        <w:t xml:space="preserve"> p. 523-6.</w:t>
      </w:r>
    </w:p>
    <w:p w14:paraId="39CF84A2" w14:textId="7FC64212" w:rsidR="00287C38" w:rsidRDefault="00A56812" w:rsidP="004C5150">
      <w:pPr>
        <w:pStyle w:val="ListParagraph"/>
        <w:numPr>
          <w:ilvl w:val="0"/>
          <w:numId w:val="15"/>
        </w:numPr>
        <w:spacing w:line="360" w:lineRule="auto"/>
        <w:jc w:val="left"/>
        <w:rPr>
          <w:color w:val="222222"/>
          <w:sz w:val="22"/>
          <w:szCs w:val="22"/>
          <w:shd w:val="clear" w:color="auto" w:fill="FFFFFF"/>
        </w:rPr>
      </w:pPr>
      <w:hyperlink r:id="rId31" w:history="1">
        <w:r w:rsidR="00287C38" w:rsidRPr="002C7E95">
          <w:rPr>
            <w:rStyle w:val="Hyperlink"/>
            <w:sz w:val="22"/>
            <w:szCs w:val="22"/>
            <w:shd w:val="clear" w:color="auto" w:fill="FFFFFF"/>
          </w:rPr>
          <w:t>https://www.ncbi.nlm.nih.gov/pmc/articles/PMC7673495/</w:t>
        </w:r>
      </w:hyperlink>
    </w:p>
    <w:p w14:paraId="61D68D22" w14:textId="13D5C989" w:rsidR="00287C38" w:rsidRPr="00287C38" w:rsidRDefault="00287C38" w:rsidP="00287C38">
      <w:pPr>
        <w:pStyle w:val="ListParagraph"/>
        <w:numPr>
          <w:ilvl w:val="0"/>
          <w:numId w:val="15"/>
        </w:numPr>
        <w:spacing w:line="360" w:lineRule="auto"/>
        <w:jc w:val="left"/>
        <w:rPr>
          <w:color w:val="222222"/>
          <w:sz w:val="22"/>
          <w:szCs w:val="22"/>
          <w:shd w:val="clear" w:color="auto" w:fill="FFFFFF"/>
        </w:rPr>
      </w:pPr>
      <w:r w:rsidRPr="00287C38">
        <w:rPr>
          <w:color w:val="222222"/>
          <w:sz w:val="22"/>
          <w:szCs w:val="22"/>
          <w:shd w:val="clear" w:color="auto" w:fill="FFFFFF"/>
        </w:rPr>
        <w:t>https://link.springer.com/article/10.1007/s42001-023-00205-y#data-availability-statement</w:t>
      </w:r>
    </w:p>
    <w:p w14:paraId="77AEBC2F" w14:textId="53A1DCC2" w:rsidR="00287C38" w:rsidRDefault="00A56812" w:rsidP="00287C38">
      <w:pPr>
        <w:pStyle w:val="ListParagraph"/>
        <w:numPr>
          <w:ilvl w:val="0"/>
          <w:numId w:val="15"/>
        </w:numPr>
        <w:spacing w:line="360" w:lineRule="auto"/>
        <w:rPr>
          <w:color w:val="222222"/>
          <w:sz w:val="22"/>
          <w:szCs w:val="22"/>
          <w:shd w:val="clear" w:color="auto" w:fill="FFFFFF"/>
        </w:rPr>
      </w:pPr>
      <w:hyperlink r:id="rId32" w:history="1">
        <w:r w:rsidR="00287C38" w:rsidRPr="002C7E95">
          <w:rPr>
            <w:rStyle w:val="Hyperlink"/>
            <w:sz w:val="22"/>
            <w:szCs w:val="22"/>
            <w:shd w:val="clear" w:color="auto" w:fill="FFFFFF"/>
          </w:rPr>
          <w:t>https://youtu.be/CKrNvlMqroc?si=agm7aXlAS3vh03sn</w:t>
        </w:r>
      </w:hyperlink>
    </w:p>
    <w:p w14:paraId="531EC308" w14:textId="4DE41FE7" w:rsidR="00287C38" w:rsidRDefault="00A56812" w:rsidP="00287C38">
      <w:pPr>
        <w:pStyle w:val="ListParagraph"/>
        <w:numPr>
          <w:ilvl w:val="0"/>
          <w:numId w:val="15"/>
        </w:numPr>
        <w:spacing w:line="360" w:lineRule="auto"/>
        <w:rPr>
          <w:color w:val="222222"/>
          <w:sz w:val="22"/>
          <w:szCs w:val="22"/>
          <w:shd w:val="clear" w:color="auto" w:fill="FFFFFF"/>
        </w:rPr>
      </w:pPr>
      <w:hyperlink r:id="rId33" w:history="1">
        <w:r w:rsidR="00287C38" w:rsidRPr="002C7E95">
          <w:rPr>
            <w:rStyle w:val="Hyperlink"/>
            <w:sz w:val="22"/>
            <w:szCs w:val="22"/>
            <w:shd w:val="clear" w:color="auto" w:fill="FFFFFF"/>
          </w:rPr>
          <w:t>https://github.com/Jcharis/Python-Machine-Learning</w:t>
        </w:r>
      </w:hyperlink>
    </w:p>
    <w:p w14:paraId="0C90610E" w14:textId="77777777" w:rsidR="00287C38" w:rsidRPr="00287C38" w:rsidRDefault="00287C38" w:rsidP="00287C38">
      <w:pPr>
        <w:spacing w:line="360" w:lineRule="auto"/>
        <w:ind w:left="426"/>
        <w:jc w:val="both"/>
        <w:rPr>
          <w:color w:val="222222"/>
          <w:shd w:val="clear" w:color="auto" w:fill="FFFFFF"/>
        </w:rPr>
      </w:pPr>
    </w:p>
    <w:p w14:paraId="0048AF37" w14:textId="03939AE0" w:rsidR="004C5150" w:rsidRPr="004C5150" w:rsidRDefault="004C5150" w:rsidP="004C5150">
      <w:pPr>
        <w:spacing w:line="360" w:lineRule="auto"/>
        <w:jc w:val="both"/>
        <w:rPr>
          <w:color w:val="222222"/>
          <w:shd w:val="clear" w:color="auto" w:fill="FFFFFF"/>
        </w:rPr>
      </w:pPr>
    </w:p>
    <w:p w14:paraId="2FE8BDFE" w14:textId="77777777" w:rsidR="004C5150" w:rsidRPr="007C1A86" w:rsidRDefault="004C5150" w:rsidP="004C5150">
      <w:pPr>
        <w:pStyle w:val="ListParagraph"/>
        <w:spacing w:line="360" w:lineRule="auto"/>
        <w:ind w:left="786"/>
        <w:rPr>
          <w:color w:val="222222"/>
          <w:sz w:val="22"/>
          <w:szCs w:val="22"/>
          <w:shd w:val="clear" w:color="auto" w:fill="FFFFFF"/>
        </w:rPr>
      </w:pPr>
    </w:p>
    <w:p w14:paraId="778F40ED" w14:textId="3F91E6E0" w:rsidR="002F2FF7" w:rsidRPr="002F2FF7" w:rsidRDefault="002F2FF7" w:rsidP="007C1A86">
      <w:pPr>
        <w:pStyle w:val="ListParagraph"/>
        <w:spacing w:line="360" w:lineRule="auto"/>
        <w:ind w:left="786"/>
        <w:jc w:val="left"/>
        <w:rPr>
          <w:rFonts w:eastAsia="Times New Roman"/>
          <w:sz w:val="22"/>
          <w:szCs w:val="22"/>
        </w:rPr>
      </w:pPr>
    </w:p>
    <w:p w14:paraId="6E2D96FE" w14:textId="77777777" w:rsidR="00D8240A" w:rsidRPr="002F2FF7" w:rsidRDefault="00D8240A" w:rsidP="007C1A86">
      <w:pPr>
        <w:spacing w:line="360" w:lineRule="auto"/>
        <w:ind w:left="360" w:hanging="360"/>
        <w:rPr>
          <w:rFonts w:ascii="Times New Roman" w:eastAsia="Times New Roman" w:hAnsi="Times New Roman" w:cs="Times New Roman"/>
        </w:rPr>
      </w:pPr>
    </w:p>
    <w:p w14:paraId="66068A34" w14:textId="77777777" w:rsidR="00D8240A" w:rsidRDefault="00D8240A" w:rsidP="007C1A86">
      <w:pPr>
        <w:spacing w:line="360" w:lineRule="auto"/>
        <w:ind w:left="360" w:hanging="360"/>
        <w:rPr>
          <w:rFonts w:ascii="Times New Roman" w:eastAsia="Times New Roman" w:hAnsi="Times New Roman" w:cs="Times New Roman"/>
          <w:sz w:val="24"/>
          <w:szCs w:val="24"/>
        </w:rPr>
      </w:pPr>
    </w:p>
    <w:p w14:paraId="23F0D784" w14:textId="77777777" w:rsidR="00D8240A" w:rsidRDefault="00D8240A" w:rsidP="007C1A86">
      <w:pPr>
        <w:spacing w:line="360" w:lineRule="auto"/>
      </w:pPr>
    </w:p>
    <w:p w14:paraId="6988A8A2" w14:textId="77777777" w:rsidR="00D8240A" w:rsidRDefault="00D8240A" w:rsidP="007C1A86">
      <w:pPr>
        <w:spacing w:line="360" w:lineRule="auto"/>
        <w:ind w:left="446" w:hanging="446"/>
        <w:rPr>
          <w:rFonts w:ascii="Times New Roman" w:eastAsia="Times New Roman" w:hAnsi="Times New Roman" w:cs="Times New Roman"/>
          <w:sz w:val="24"/>
          <w:szCs w:val="24"/>
          <w:highlight w:val="white"/>
        </w:rPr>
      </w:pPr>
    </w:p>
    <w:p w14:paraId="3ABA4C35" w14:textId="77777777" w:rsidR="00D8240A" w:rsidRDefault="00D8240A" w:rsidP="007C1A86">
      <w:pPr>
        <w:spacing w:line="480" w:lineRule="auto"/>
        <w:rPr>
          <w:rFonts w:ascii="Times New Roman" w:eastAsia="Times New Roman" w:hAnsi="Times New Roman" w:cs="Times New Roman"/>
          <w:b/>
          <w:sz w:val="28"/>
          <w:szCs w:val="28"/>
        </w:rPr>
      </w:pPr>
    </w:p>
    <w:p w14:paraId="180A62AD" w14:textId="4D5EA28C" w:rsidR="00D8240A" w:rsidRDefault="00D8240A" w:rsidP="007C1A86">
      <w:pPr>
        <w:spacing w:line="480" w:lineRule="auto"/>
        <w:rPr>
          <w:rFonts w:ascii="Bookman Old Style" w:eastAsia="Bookman Old Style" w:hAnsi="Bookman Old Style" w:cs="Bookman Old Style"/>
          <w:sz w:val="32"/>
          <w:szCs w:val="32"/>
        </w:rPr>
      </w:pPr>
    </w:p>
    <w:p w14:paraId="428EB165" w14:textId="7738560A" w:rsidR="003414C4" w:rsidRDefault="003414C4" w:rsidP="007C1A86">
      <w:pPr>
        <w:spacing w:line="480" w:lineRule="auto"/>
        <w:rPr>
          <w:rFonts w:ascii="Bookman Old Style" w:eastAsia="Bookman Old Style" w:hAnsi="Bookman Old Style" w:cs="Bookman Old Style"/>
          <w:sz w:val="32"/>
          <w:szCs w:val="32"/>
        </w:rPr>
      </w:pPr>
    </w:p>
    <w:p w14:paraId="459C1CFD" w14:textId="1110F73F" w:rsidR="003414C4" w:rsidRDefault="003414C4">
      <w:pPr>
        <w:spacing w:line="480" w:lineRule="auto"/>
        <w:jc w:val="both"/>
        <w:rPr>
          <w:rFonts w:ascii="Bookman Old Style" w:eastAsia="Bookman Old Style" w:hAnsi="Bookman Old Style" w:cs="Bookman Old Style"/>
          <w:sz w:val="32"/>
          <w:szCs w:val="32"/>
        </w:rPr>
      </w:pPr>
    </w:p>
    <w:sectPr w:rsidR="003414C4">
      <w:footerReference w:type="default" r:id="rId3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A58CE" w14:textId="77777777" w:rsidR="00A56812" w:rsidRDefault="00A56812">
      <w:r>
        <w:separator/>
      </w:r>
    </w:p>
  </w:endnote>
  <w:endnote w:type="continuationSeparator" w:id="0">
    <w:p w14:paraId="783129CE" w14:textId="77777777" w:rsidR="00A56812" w:rsidRDefault="00A56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E86B0" w14:textId="77777777" w:rsidR="00AB1C9F" w:rsidRDefault="00AB1C9F">
    <w:pPr>
      <w:pBdr>
        <w:top w:val="nil"/>
        <w:left w:val="nil"/>
        <w:bottom w:val="nil"/>
        <w:right w:val="nil"/>
        <w:between w:val="nil"/>
      </w:pBdr>
      <w:jc w:val="center"/>
      <w:rPr>
        <w:color w:val="000000"/>
      </w:rPr>
    </w:pPr>
  </w:p>
  <w:p w14:paraId="1AA1FAD0" w14:textId="77777777" w:rsidR="00AB1C9F" w:rsidRDefault="00AB1C9F">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7835A" w14:textId="1A5421DA" w:rsidR="00AB1C9F" w:rsidRDefault="00AB1C9F">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7B26CDFC" w14:textId="77777777" w:rsidR="00AB1C9F" w:rsidRDefault="00AB1C9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E4F0B" w14:textId="77777777" w:rsidR="00A56812" w:rsidRDefault="00A56812">
      <w:r>
        <w:separator/>
      </w:r>
    </w:p>
  </w:footnote>
  <w:footnote w:type="continuationSeparator" w:id="0">
    <w:p w14:paraId="43F1D9A1" w14:textId="77777777" w:rsidR="00A56812" w:rsidRDefault="00A56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D4DEF"/>
    <w:multiLevelType w:val="hybridMultilevel"/>
    <w:tmpl w:val="25520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208B1"/>
    <w:multiLevelType w:val="hybridMultilevel"/>
    <w:tmpl w:val="6172E6A2"/>
    <w:lvl w:ilvl="0" w:tplc="511C0C70">
      <w:start w:val="1"/>
      <w:numFmt w:val="decimal"/>
      <w:lvlText w:val="[%1]"/>
      <w:lvlJc w:val="left"/>
      <w:pPr>
        <w:ind w:left="786" w:hanging="360"/>
      </w:pPr>
      <w:rPr>
        <w:rFonts w:ascii="Times New Roman" w:hAnsi="Times New Roman"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90491"/>
    <w:multiLevelType w:val="hybridMultilevel"/>
    <w:tmpl w:val="975AD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421701"/>
    <w:multiLevelType w:val="hybridMultilevel"/>
    <w:tmpl w:val="F536C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2E5276"/>
    <w:multiLevelType w:val="multilevel"/>
    <w:tmpl w:val="82EACE14"/>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5" w15:restartNumberingAfterBreak="0">
    <w:nsid w:val="1E194B2F"/>
    <w:multiLevelType w:val="hybridMultilevel"/>
    <w:tmpl w:val="599C4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1F1785"/>
    <w:multiLevelType w:val="multilevel"/>
    <w:tmpl w:val="1966AEF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F41AE6"/>
    <w:multiLevelType w:val="hybridMultilevel"/>
    <w:tmpl w:val="53CAD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7C7701"/>
    <w:multiLevelType w:val="hybridMultilevel"/>
    <w:tmpl w:val="6E52A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224981"/>
    <w:multiLevelType w:val="hybridMultilevel"/>
    <w:tmpl w:val="3C7A8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DD1B34"/>
    <w:multiLevelType w:val="hybridMultilevel"/>
    <w:tmpl w:val="7BCE0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8300E3"/>
    <w:multiLevelType w:val="multilevel"/>
    <w:tmpl w:val="C82837EC"/>
    <w:lvl w:ilvl="0">
      <w:start w:val="1"/>
      <w:numFmt w:val="decimal"/>
      <w:lvlText w:val="%1"/>
      <w:lvlJc w:val="left"/>
      <w:pPr>
        <w:ind w:left="1401" w:hanging="457"/>
      </w:pPr>
      <w:rPr>
        <w:rFonts w:hint="default"/>
        <w:lang w:val="en-US" w:eastAsia="en-US" w:bidi="ar-SA"/>
      </w:rPr>
    </w:lvl>
    <w:lvl w:ilvl="1">
      <w:start w:val="1"/>
      <w:numFmt w:val="decimal"/>
      <w:lvlText w:val="%1.%2"/>
      <w:lvlJc w:val="left"/>
      <w:pPr>
        <w:ind w:left="457" w:hanging="457"/>
      </w:pPr>
      <w:rPr>
        <w:rFonts w:ascii="Times New Roman" w:eastAsia="Times New Roman" w:hAnsi="Times New Roman" w:cs="Times New Roman" w:hint="default"/>
        <w:b/>
        <w:bCs/>
        <w:w w:val="99"/>
        <w:sz w:val="27"/>
        <w:szCs w:val="27"/>
        <w:lang w:val="en-US" w:eastAsia="en-US" w:bidi="ar-SA"/>
      </w:rPr>
    </w:lvl>
    <w:lvl w:ilvl="2">
      <w:start w:val="1"/>
      <w:numFmt w:val="decimal"/>
      <w:lvlText w:val="%3)"/>
      <w:lvlJc w:val="left"/>
      <w:pPr>
        <w:ind w:left="1661" w:hanging="361"/>
      </w:pPr>
      <w:rPr>
        <w:rFonts w:ascii="Times New Roman" w:eastAsia="Times New Roman" w:hAnsi="Times New Roman" w:cs="Times New Roman" w:hint="default"/>
        <w:color w:val="1F4E79"/>
        <w:w w:val="100"/>
        <w:sz w:val="23"/>
        <w:szCs w:val="23"/>
        <w:lang w:val="en-US" w:eastAsia="en-US" w:bidi="ar-SA"/>
      </w:rPr>
    </w:lvl>
    <w:lvl w:ilvl="3">
      <w:numFmt w:val="bullet"/>
      <w:lvlText w:val="•"/>
      <w:lvlJc w:val="left"/>
      <w:pPr>
        <w:ind w:left="3666" w:hanging="361"/>
      </w:pPr>
      <w:rPr>
        <w:rFonts w:hint="default"/>
        <w:lang w:val="en-US" w:eastAsia="en-US" w:bidi="ar-SA"/>
      </w:rPr>
    </w:lvl>
    <w:lvl w:ilvl="4">
      <w:numFmt w:val="bullet"/>
      <w:lvlText w:val="•"/>
      <w:lvlJc w:val="left"/>
      <w:pPr>
        <w:ind w:left="4669" w:hanging="361"/>
      </w:pPr>
      <w:rPr>
        <w:rFonts w:hint="default"/>
        <w:lang w:val="en-US" w:eastAsia="en-US" w:bidi="ar-SA"/>
      </w:rPr>
    </w:lvl>
    <w:lvl w:ilvl="5">
      <w:numFmt w:val="bullet"/>
      <w:lvlText w:val="•"/>
      <w:lvlJc w:val="left"/>
      <w:pPr>
        <w:ind w:left="5672" w:hanging="361"/>
      </w:pPr>
      <w:rPr>
        <w:rFonts w:hint="default"/>
        <w:lang w:val="en-US" w:eastAsia="en-US" w:bidi="ar-SA"/>
      </w:rPr>
    </w:lvl>
    <w:lvl w:ilvl="6">
      <w:numFmt w:val="bullet"/>
      <w:lvlText w:val="•"/>
      <w:lvlJc w:val="left"/>
      <w:pPr>
        <w:ind w:left="6676" w:hanging="361"/>
      </w:pPr>
      <w:rPr>
        <w:rFonts w:hint="default"/>
        <w:lang w:val="en-US" w:eastAsia="en-US" w:bidi="ar-SA"/>
      </w:rPr>
    </w:lvl>
    <w:lvl w:ilvl="7">
      <w:numFmt w:val="bullet"/>
      <w:lvlText w:val="•"/>
      <w:lvlJc w:val="left"/>
      <w:pPr>
        <w:ind w:left="7679" w:hanging="361"/>
      </w:pPr>
      <w:rPr>
        <w:rFonts w:hint="default"/>
        <w:lang w:val="en-US" w:eastAsia="en-US" w:bidi="ar-SA"/>
      </w:rPr>
    </w:lvl>
    <w:lvl w:ilvl="8">
      <w:numFmt w:val="bullet"/>
      <w:lvlText w:val="•"/>
      <w:lvlJc w:val="left"/>
      <w:pPr>
        <w:ind w:left="8682" w:hanging="361"/>
      </w:pPr>
      <w:rPr>
        <w:rFonts w:hint="default"/>
        <w:lang w:val="en-US" w:eastAsia="en-US" w:bidi="ar-SA"/>
      </w:rPr>
    </w:lvl>
  </w:abstractNum>
  <w:abstractNum w:abstractNumId="12" w15:restartNumberingAfterBreak="0">
    <w:nsid w:val="3C776C50"/>
    <w:multiLevelType w:val="hybridMultilevel"/>
    <w:tmpl w:val="01266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2B52AB"/>
    <w:multiLevelType w:val="hybridMultilevel"/>
    <w:tmpl w:val="4544B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9E5F8B"/>
    <w:multiLevelType w:val="hybridMultilevel"/>
    <w:tmpl w:val="4EE28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546E0C"/>
    <w:multiLevelType w:val="hybridMultilevel"/>
    <w:tmpl w:val="3162F0A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122E43"/>
    <w:multiLevelType w:val="hybridMultilevel"/>
    <w:tmpl w:val="D396E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A1200D"/>
    <w:multiLevelType w:val="hybridMultilevel"/>
    <w:tmpl w:val="77E29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21684E"/>
    <w:multiLevelType w:val="hybridMultilevel"/>
    <w:tmpl w:val="9174B3F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7851371"/>
    <w:multiLevelType w:val="hybridMultilevel"/>
    <w:tmpl w:val="FFE0F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1655CD"/>
    <w:multiLevelType w:val="hybridMultilevel"/>
    <w:tmpl w:val="48DC9862"/>
    <w:lvl w:ilvl="0" w:tplc="4D9E2E9A">
      <w:start w:val="1"/>
      <w:numFmt w:val="decimal"/>
      <w:lvlText w:val="%1."/>
      <w:lvlJc w:val="left"/>
      <w:pPr>
        <w:ind w:left="720" w:hanging="360"/>
      </w:pPr>
      <w:rPr>
        <w:rFonts w:ascii="Arial" w:eastAsia="Calibri" w:hAnsi="Arial" w:cs="Arial" w:hint="default"/>
        <w:b w:val="0"/>
        <w:color w:val="222222"/>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1"/>
  </w:num>
  <w:num w:numId="3">
    <w:abstractNumId w:val="16"/>
  </w:num>
  <w:num w:numId="4">
    <w:abstractNumId w:val="18"/>
  </w:num>
  <w:num w:numId="5">
    <w:abstractNumId w:val="20"/>
  </w:num>
  <w:num w:numId="6">
    <w:abstractNumId w:val="14"/>
  </w:num>
  <w:num w:numId="7">
    <w:abstractNumId w:val="0"/>
  </w:num>
  <w:num w:numId="8">
    <w:abstractNumId w:val="8"/>
  </w:num>
  <w:num w:numId="9">
    <w:abstractNumId w:val="17"/>
  </w:num>
  <w:num w:numId="10">
    <w:abstractNumId w:val="9"/>
  </w:num>
  <w:num w:numId="11">
    <w:abstractNumId w:val="12"/>
  </w:num>
  <w:num w:numId="12">
    <w:abstractNumId w:val="5"/>
  </w:num>
  <w:num w:numId="13">
    <w:abstractNumId w:val="7"/>
  </w:num>
  <w:num w:numId="14">
    <w:abstractNumId w:val="13"/>
  </w:num>
  <w:num w:numId="15">
    <w:abstractNumId w:val="1"/>
  </w:num>
  <w:num w:numId="16">
    <w:abstractNumId w:val="2"/>
  </w:num>
  <w:num w:numId="17">
    <w:abstractNumId w:val="19"/>
  </w:num>
  <w:num w:numId="18">
    <w:abstractNumId w:val="3"/>
  </w:num>
  <w:num w:numId="19">
    <w:abstractNumId w:val="6"/>
  </w:num>
  <w:num w:numId="20">
    <w:abstractNumId w:val="1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40A"/>
    <w:rsid w:val="00080A95"/>
    <w:rsid w:val="00085EDB"/>
    <w:rsid w:val="00287C38"/>
    <w:rsid w:val="002C09D6"/>
    <w:rsid w:val="002F2FF7"/>
    <w:rsid w:val="00315762"/>
    <w:rsid w:val="003414C4"/>
    <w:rsid w:val="0039356E"/>
    <w:rsid w:val="004C5150"/>
    <w:rsid w:val="0053596E"/>
    <w:rsid w:val="005C4B1C"/>
    <w:rsid w:val="005C6124"/>
    <w:rsid w:val="00625816"/>
    <w:rsid w:val="00642D29"/>
    <w:rsid w:val="00652DBB"/>
    <w:rsid w:val="006B2A50"/>
    <w:rsid w:val="00706700"/>
    <w:rsid w:val="007871FB"/>
    <w:rsid w:val="0079168B"/>
    <w:rsid w:val="007C1A86"/>
    <w:rsid w:val="007F0FF5"/>
    <w:rsid w:val="00805903"/>
    <w:rsid w:val="00873BED"/>
    <w:rsid w:val="008B7C6A"/>
    <w:rsid w:val="00916B46"/>
    <w:rsid w:val="00A20BE0"/>
    <w:rsid w:val="00A43D6C"/>
    <w:rsid w:val="00A524E0"/>
    <w:rsid w:val="00A56812"/>
    <w:rsid w:val="00A60888"/>
    <w:rsid w:val="00AA4284"/>
    <w:rsid w:val="00AB1C9F"/>
    <w:rsid w:val="00B106CB"/>
    <w:rsid w:val="00B36BEA"/>
    <w:rsid w:val="00C103CF"/>
    <w:rsid w:val="00C329F1"/>
    <w:rsid w:val="00C91D5F"/>
    <w:rsid w:val="00CC4735"/>
    <w:rsid w:val="00D8240A"/>
    <w:rsid w:val="00DF7121"/>
    <w:rsid w:val="00E32232"/>
    <w:rsid w:val="00E35C2E"/>
    <w:rsid w:val="00EA3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8416"/>
  <w15:docId w15:val="{FAE0E3D5-A4E1-4206-9DA0-FAFDB516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3D6C"/>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2F2FF7"/>
    <w:rPr>
      <w:color w:val="605E5C"/>
      <w:shd w:val="clear" w:color="auto" w:fill="E1DFDD"/>
    </w:rPr>
  </w:style>
  <w:style w:type="character" w:customStyle="1" w:styleId="mixed-citation">
    <w:name w:val="mixed-citation"/>
    <w:basedOn w:val="DefaultParagraphFont"/>
    <w:rsid w:val="007C1A86"/>
  </w:style>
  <w:style w:type="character" w:customStyle="1" w:styleId="nowrap">
    <w:name w:val="nowrap"/>
    <w:basedOn w:val="DefaultParagraphFont"/>
    <w:rsid w:val="007C1A86"/>
  </w:style>
  <w:style w:type="character" w:customStyle="1" w:styleId="ref-title">
    <w:name w:val="ref-title"/>
    <w:basedOn w:val="DefaultParagraphFont"/>
    <w:rsid w:val="007C1A86"/>
  </w:style>
  <w:style w:type="character" w:customStyle="1" w:styleId="ref-journal">
    <w:name w:val="ref-journal"/>
    <w:basedOn w:val="DefaultParagraphFont"/>
    <w:rsid w:val="007C1A86"/>
  </w:style>
  <w:style w:type="character" w:customStyle="1" w:styleId="ref-vol">
    <w:name w:val="ref-vol"/>
    <w:basedOn w:val="DefaultParagraphFont"/>
    <w:rsid w:val="007C1A86"/>
  </w:style>
  <w:style w:type="character" w:customStyle="1" w:styleId="ref-iss">
    <w:name w:val="ref-iss"/>
    <w:basedOn w:val="DefaultParagraphFont"/>
    <w:rsid w:val="007C1A86"/>
  </w:style>
  <w:style w:type="paragraph" w:styleId="NormalWeb">
    <w:name w:val="Normal (Web)"/>
    <w:basedOn w:val="Normal"/>
    <w:uiPriority w:val="99"/>
    <w:semiHidden/>
    <w:unhideWhenUsed/>
    <w:rsid w:val="00DF7121"/>
    <w:pPr>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091416">
      <w:bodyDiv w:val="1"/>
      <w:marLeft w:val="0"/>
      <w:marRight w:val="0"/>
      <w:marTop w:val="0"/>
      <w:marBottom w:val="0"/>
      <w:divBdr>
        <w:top w:val="none" w:sz="0" w:space="0" w:color="auto"/>
        <w:left w:val="none" w:sz="0" w:space="0" w:color="auto"/>
        <w:bottom w:val="none" w:sz="0" w:space="0" w:color="auto"/>
        <w:right w:val="none" w:sz="0" w:space="0" w:color="auto"/>
      </w:divBdr>
      <w:divsChild>
        <w:div w:id="1129394256">
          <w:marLeft w:val="0"/>
          <w:marRight w:val="0"/>
          <w:marTop w:val="0"/>
          <w:marBottom w:val="0"/>
          <w:divBdr>
            <w:top w:val="none" w:sz="0" w:space="0" w:color="auto"/>
            <w:left w:val="none" w:sz="0" w:space="0" w:color="auto"/>
            <w:bottom w:val="none" w:sz="0" w:space="0" w:color="auto"/>
            <w:right w:val="none" w:sz="0" w:space="0" w:color="auto"/>
          </w:divBdr>
        </w:div>
      </w:divsChild>
    </w:div>
    <w:div w:id="1155342714">
      <w:bodyDiv w:val="1"/>
      <w:marLeft w:val="0"/>
      <w:marRight w:val="0"/>
      <w:marTop w:val="0"/>
      <w:marBottom w:val="0"/>
      <w:divBdr>
        <w:top w:val="none" w:sz="0" w:space="0" w:color="auto"/>
        <w:left w:val="none" w:sz="0" w:space="0" w:color="auto"/>
        <w:bottom w:val="none" w:sz="0" w:space="0" w:color="auto"/>
        <w:right w:val="none" w:sz="0" w:space="0" w:color="auto"/>
      </w:divBdr>
      <w:divsChild>
        <w:div w:id="379280783">
          <w:marLeft w:val="0"/>
          <w:marRight w:val="0"/>
          <w:marTop w:val="0"/>
          <w:marBottom w:val="0"/>
          <w:divBdr>
            <w:top w:val="none" w:sz="0" w:space="0" w:color="auto"/>
            <w:left w:val="none" w:sz="0" w:space="0" w:color="auto"/>
            <w:bottom w:val="none" w:sz="0" w:space="0" w:color="auto"/>
            <w:right w:val="none" w:sz="0" w:space="0" w:color="auto"/>
          </w:divBdr>
        </w:div>
      </w:divsChild>
    </w:div>
    <w:div w:id="1754281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scholar.google.com/scholar_lookup?journal=JAMA&amp;title=Use+of+race+and+ethnicity+in+biomedical+publication&amp;author=J+Kaplan&amp;author=T+Bennett&amp;volume=289&amp;issue=20&amp;publication_year=2003&amp;pages=2709-2716&amp;pmid=12771118&amp;doi=10.1001/jama.289.20.2709&amp;"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hyperlink" Target="https://pubmed.ncbi.nlm.nih.gov/12771118" TargetMode="External"/><Relationship Id="rId33" Type="http://schemas.openxmlformats.org/officeDocument/2006/relationships/hyperlink" Target="https://github.com/Jcharis/Python-Machine-Learning"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scholar.google.com/scholar_lookup?journal=Genet&amp;title=Genetic+similarities+within+and+between+human+populations&amp;author=D+Witherspoon&amp;author=S+Wooding&amp;author=A+Rogers&amp;author=E+Marchani&amp;author=W+Watkins&amp;volume=176&amp;issue=1&amp;publication_year=2007&amp;pages=351-359&am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scholar.google.com/scholar?q=National+Research+Council+.++Understanding+racial+and+ethnic+differences+in+health+in+late+life:+a+research+agenda++Bulatao+R+,++Anderson+N+,+editors.++Washington,+DC+:++National+Academies+Press+(US)+;++2004+.+" TargetMode="External"/><Relationship Id="rId32" Type="http://schemas.openxmlformats.org/officeDocument/2006/relationships/hyperlink" Target="https://youtu.be/CKrNvlMqroc?si=agm7aXlAS3vh03sn"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pubmed.ncbi.nlm.nih.gov/17339205"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ncbi.nlm.nih.gov/pmc/articles/PMC7673495/"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ncbi.nlm.nih.gov/pmc/articles/PMC1893020/" TargetMode="External"/><Relationship Id="rId30" Type="http://schemas.openxmlformats.org/officeDocument/2006/relationships/hyperlink" Target="https://scholar.google.com/scholar_lookup?journal=Dental+Press+Journal+of+Orthodontics&amp;title=Race+versus+ethnicity:+differing+for+better+application&amp;author=D+da+Silva+Santos&amp;author=N+Palomares&amp;author=D+Normando&amp;author=C+Quint&#227;o&amp;volume=15&amp;issue=3&amp;publication_year=2010&amp;pages=121-124&amp;"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BF7FE7-862F-4A13-8E0A-14F610D9A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19</Pages>
  <Words>2318</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USER</cp:lastModifiedBy>
  <cp:revision>11</cp:revision>
  <dcterms:created xsi:type="dcterms:W3CDTF">2024-01-11T11:17:00Z</dcterms:created>
  <dcterms:modified xsi:type="dcterms:W3CDTF">2024-01-17T16:00:00Z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